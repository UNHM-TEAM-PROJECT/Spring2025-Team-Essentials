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AAC7C" w14:textId="77777777" w:rsidR="003416FF" w:rsidRDefault="00000000">
      <w:pPr>
        <w:spacing w:after="0"/>
        <w:ind w:left="47" w:hanging="10"/>
        <w:jc w:val="center"/>
      </w:pPr>
      <w:r>
        <w:rPr>
          <w:rFonts w:ascii="Times New Roman" w:eastAsia="Times New Roman" w:hAnsi="Times New Roman" w:cs="Times New Roman"/>
          <w:b/>
          <w:sz w:val="32"/>
        </w:rPr>
        <w:t xml:space="preserve">COMP690 Section M2 M3  </w:t>
      </w:r>
    </w:p>
    <w:p w14:paraId="1B47D529" w14:textId="77777777" w:rsidR="003416FF" w:rsidRDefault="00000000">
      <w:pPr>
        <w:spacing w:after="0"/>
        <w:ind w:left="47" w:hanging="10"/>
        <w:jc w:val="center"/>
      </w:pPr>
      <w:r>
        <w:rPr>
          <w:rFonts w:ascii="Times New Roman" w:eastAsia="Times New Roman" w:hAnsi="Times New Roman" w:cs="Times New Roman"/>
          <w:b/>
          <w:sz w:val="32"/>
        </w:rPr>
        <w:t xml:space="preserve">Internship Experience  </w:t>
      </w:r>
    </w:p>
    <w:p w14:paraId="2DC93DA5" w14:textId="77777777" w:rsidR="003416FF" w:rsidRDefault="00000000">
      <w:pPr>
        <w:spacing w:after="0"/>
        <w:ind w:left="47" w:right="1" w:hanging="10"/>
        <w:jc w:val="center"/>
      </w:pPr>
      <w:r>
        <w:rPr>
          <w:rFonts w:ascii="Times New Roman" w:eastAsia="Times New Roman" w:hAnsi="Times New Roman" w:cs="Times New Roman"/>
          <w:b/>
          <w:sz w:val="32"/>
        </w:rPr>
        <w:t xml:space="preserve">Course Syllabus </w:t>
      </w:r>
    </w:p>
    <w:p w14:paraId="1C4E9BD1" w14:textId="77777777" w:rsidR="003416FF" w:rsidRDefault="00000000">
      <w:pPr>
        <w:spacing w:after="0"/>
      </w:pPr>
      <w:r>
        <w:rPr>
          <w:rFonts w:ascii="Times New Roman" w:eastAsia="Times New Roman" w:hAnsi="Times New Roman" w:cs="Times New Roman"/>
          <w:b/>
          <w:sz w:val="24"/>
        </w:rPr>
        <w:t xml:space="preserve"> </w:t>
      </w:r>
    </w:p>
    <w:p w14:paraId="0EBC4F3C" w14:textId="77777777" w:rsidR="003416FF" w:rsidRDefault="00000000">
      <w:pPr>
        <w:pStyle w:val="Heading1"/>
      </w:pPr>
      <w:r>
        <w:t xml:space="preserve">BASIC INFORMATION Course Information </w:t>
      </w:r>
    </w:p>
    <w:p w14:paraId="69386E03" w14:textId="77777777" w:rsidR="003416FF" w:rsidRDefault="00000000">
      <w:pPr>
        <w:tabs>
          <w:tab w:val="center" w:pos="1440"/>
          <w:tab w:val="center" w:pos="3766"/>
        </w:tabs>
        <w:spacing w:after="12" w:line="248" w:lineRule="auto"/>
      </w:pPr>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COMP690</w:t>
      </w:r>
      <w:proofErr w:type="gramEnd"/>
      <w:r>
        <w:rPr>
          <w:rFonts w:ascii="Times New Roman" w:eastAsia="Times New Roman" w:hAnsi="Times New Roman" w:cs="Times New Roman"/>
          <w:sz w:val="24"/>
        </w:rPr>
        <w:t xml:space="preserve"> Internship Experience </w:t>
      </w:r>
    </w:p>
    <w:p w14:paraId="34E1524A" w14:textId="77777777" w:rsidR="003416FF" w:rsidRDefault="00000000">
      <w:pPr>
        <w:tabs>
          <w:tab w:val="center" w:pos="1440"/>
          <w:tab w:val="center" w:pos="2220"/>
        </w:tabs>
        <w:spacing w:after="12" w:line="248" w:lineRule="auto"/>
      </w:pPr>
      <w:r>
        <w:rPr>
          <w:rFonts w:ascii="Times New Roman" w:eastAsia="Times New Roman" w:hAnsi="Times New Roman" w:cs="Times New Roman"/>
          <w:sz w:val="24"/>
        </w:rPr>
        <w:t>Credits</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4</w:t>
      </w:r>
      <w:proofErr w:type="gramEnd"/>
      <w:r>
        <w:rPr>
          <w:rFonts w:ascii="Times New Roman" w:eastAsia="Times New Roman" w:hAnsi="Times New Roman" w:cs="Times New Roman"/>
          <w:sz w:val="24"/>
        </w:rPr>
        <w:t xml:space="preserve"> </w:t>
      </w:r>
    </w:p>
    <w:p w14:paraId="431EBB9F" w14:textId="77777777" w:rsidR="003416FF" w:rsidRDefault="00000000">
      <w:pPr>
        <w:tabs>
          <w:tab w:val="center" w:pos="1440"/>
          <w:tab w:val="center" w:pos="4003"/>
        </w:tabs>
        <w:spacing w:after="12" w:line="248" w:lineRule="auto"/>
      </w:pPr>
      <w:r>
        <w:rPr>
          <w:rFonts w:ascii="Times New Roman" w:eastAsia="Times New Roman" w:hAnsi="Times New Roman" w:cs="Times New Roman"/>
          <w:sz w:val="24"/>
        </w:rPr>
        <w:t xml:space="preserve">Term: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Spring 2025 January 21 – May 5</w:t>
      </w:r>
      <w:proofErr w:type="gramStart"/>
      <w:r>
        <w:rPr>
          <w:rFonts w:ascii="Times New Roman" w:eastAsia="Times New Roman" w:hAnsi="Times New Roman" w:cs="Times New Roman"/>
          <w:sz w:val="24"/>
        </w:rPr>
        <w:t xml:space="preserve"> 2025</w:t>
      </w:r>
      <w:proofErr w:type="gramEnd"/>
      <w:r>
        <w:rPr>
          <w:rFonts w:ascii="Times New Roman" w:eastAsia="Times New Roman" w:hAnsi="Times New Roman" w:cs="Times New Roman"/>
          <w:sz w:val="24"/>
        </w:rPr>
        <w:t xml:space="preserve"> </w:t>
      </w:r>
    </w:p>
    <w:p w14:paraId="0D109B55" w14:textId="77777777" w:rsidR="003416FF" w:rsidRDefault="00000000">
      <w:pPr>
        <w:spacing w:after="12" w:line="248" w:lineRule="auto"/>
        <w:ind w:left="10" w:right="13" w:hanging="10"/>
      </w:pPr>
      <w:r>
        <w:rPr>
          <w:rFonts w:ascii="Times New Roman" w:eastAsia="Times New Roman" w:hAnsi="Times New Roman" w:cs="Times New Roman"/>
          <w:sz w:val="24"/>
        </w:rPr>
        <w:t>Time and Location</w:t>
      </w:r>
      <w:proofErr w:type="gramStart"/>
      <w:r>
        <w:rPr>
          <w:rFonts w:ascii="Times New Roman" w:eastAsia="Times New Roman" w:hAnsi="Times New Roman" w:cs="Times New Roman"/>
          <w:sz w:val="24"/>
        </w:rPr>
        <w:t>:  M2</w:t>
      </w:r>
      <w:proofErr w:type="gramEnd"/>
      <w:r>
        <w:rPr>
          <w:rFonts w:ascii="Times New Roman" w:eastAsia="Times New Roman" w:hAnsi="Times New Roman" w:cs="Times New Roman"/>
          <w:sz w:val="24"/>
        </w:rPr>
        <w:t xml:space="preserve"> Section: Wednesday 9:10am-12pm. Room: P301 </w:t>
      </w:r>
    </w:p>
    <w:p w14:paraId="5123B3D1" w14:textId="77777777" w:rsidR="003416FF" w:rsidRDefault="00000000">
      <w:pPr>
        <w:tabs>
          <w:tab w:val="center" w:pos="720"/>
          <w:tab w:val="center" w:pos="1440"/>
          <w:tab w:val="center" w:pos="4500"/>
        </w:tabs>
        <w:spacing w:after="12" w:line="248"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M3 Section: Wednesday 1:10-4pm. Room: P361 </w:t>
      </w:r>
    </w:p>
    <w:p w14:paraId="61B62BA5" w14:textId="77777777" w:rsidR="003416FF" w:rsidRDefault="00000000">
      <w:pPr>
        <w:spacing w:after="12" w:line="248" w:lineRule="auto"/>
        <w:ind w:left="10" w:right="13" w:hanging="10"/>
      </w:pPr>
      <w:r>
        <w:rPr>
          <w:rFonts w:ascii="Times New Roman" w:eastAsia="Times New Roman" w:hAnsi="Times New Roman" w:cs="Times New Roman"/>
          <w:sz w:val="24"/>
        </w:rPr>
        <w:t xml:space="preserve">Department/Program: Department of Applied Engineering and Sciences </w:t>
      </w:r>
    </w:p>
    <w:p w14:paraId="24B5472A" w14:textId="77777777" w:rsidR="003416FF" w:rsidRDefault="00000000">
      <w:pPr>
        <w:tabs>
          <w:tab w:val="center" w:pos="2367"/>
        </w:tabs>
        <w:spacing w:after="12" w:line="248" w:lineRule="auto"/>
      </w:pPr>
      <w:r>
        <w:rPr>
          <w:rFonts w:ascii="Times New Roman" w:eastAsia="Times New Roman" w:hAnsi="Times New Roman" w:cs="Times New Roman"/>
          <w:sz w:val="24"/>
        </w:rPr>
        <w:t>Prerequisites</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N/A  </w:t>
      </w:r>
    </w:p>
    <w:p w14:paraId="5977D126" w14:textId="77777777" w:rsidR="003416FF" w:rsidRDefault="00000000">
      <w:pPr>
        <w:spacing w:after="12" w:line="248" w:lineRule="auto"/>
        <w:ind w:left="10" w:right="13" w:hanging="10"/>
      </w:pPr>
      <w:r>
        <w:rPr>
          <w:rFonts w:ascii="Times New Roman" w:eastAsia="Times New Roman" w:hAnsi="Times New Roman" w:cs="Times New Roman"/>
          <w:sz w:val="24"/>
        </w:rPr>
        <w:t xml:space="preserve">University requirements: N/A </w:t>
      </w:r>
    </w:p>
    <w:p w14:paraId="649F962A" w14:textId="77777777" w:rsidR="003416FF" w:rsidRDefault="00000000">
      <w:pPr>
        <w:spacing w:after="0"/>
      </w:pPr>
      <w:r>
        <w:rPr>
          <w:rFonts w:ascii="Times New Roman" w:eastAsia="Times New Roman" w:hAnsi="Times New Roman" w:cs="Times New Roman"/>
          <w:sz w:val="24"/>
        </w:rPr>
        <w:t xml:space="preserve"> </w:t>
      </w:r>
    </w:p>
    <w:p w14:paraId="5950B0A8" w14:textId="77777777" w:rsidR="003416FF" w:rsidRDefault="00000000">
      <w:pPr>
        <w:pStyle w:val="Heading1"/>
      </w:pPr>
      <w:r>
        <w:t xml:space="preserve">Instructor Information </w:t>
      </w:r>
    </w:p>
    <w:tbl>
      <w:tblPr>
        <w:tblStyle w:val="TableGrid"/>
        <w:tblW w:w="8872" w:type="dxa"/>
        <w:tblInd w:w="0" w:type="dxa"/>
        <w:tblCellMar>
          <w:top w:w="0" w:type="dxa"/>
          <w:left w:w="0" w:type="dxa"/>
          <w:bottom w:w="0" w:type="dxa"/>
          <w:right w:w="0" w:type="dxa"/>
        </w:tblCellMar>
        <w:tblLook w:val="04A0" w:firstRow="1" w:lastRow="0" w:firstColumn="1" w:lastColumn="0" w:noHBand="0" w:noVBand="1"/>
      </w:tblPr>
      <w:tblGrid>
        <w:gridCol w:w="2160"/>
        <w:gridCol w:w="6712"/>
      </w:tblGrid>
      <w:tr w:rsidR="003416FF" w14:paraId="02BBA7CB" w14:textId="77777777">
        <w:trPr>
          <w:trHeight w:val="272"/>
        </w:trPr>
        <w:tc>
          <w:tcPr>
            <w:tcW w:w="2160" w:type="dxa"/>
            <w:tcBorders>
              <w:top w:val="nil"/>
              <w:left w:val="nil"/>
              <w:bottom w:val="nil"/>
              <w:right w:val="nil"/>
            </w:tcBorders>
          </w:tcPr>
          <w:p w14:paraId="0796105A" w14:textId="77777777" w:rsidR="003416FF" w:rsidRDefault="00000000">
            <w:pPr>
              <w:tabs>
                <w:tab w:val="center" w:pos="1440"/>
              </w:tabs>
              <w:spacing w:after="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p>
        </w:tc>
        <w:tc>
          <w:tcPr>
            <w:tcW w:w="6712" w:type="dxa"/>
            <w:tcBorders>
              <w:top w:val="nil"/>
              <w:left w:val="nil"/>
              <w:bottom w:val="nil"/>
              <w:right w:val="nil"/>
            </w:tcBorders>
          </w:tcPr>
          <w:p w14:paraId="22FDEEB7" w14:textId="77777777" w:rsidR="003416FF" w:rsidRDefault="00000000">
            <w:pPr>
              <w:spacing w:after="0"/>
            </w:pPr>
            <w:r>
              <w:rPr>
                <w:rFonts w:ascii="Times New Roman" w:eastAsia="Times New Roman" w:hAnsi="Times New Roman" w:cs="Times New Roman"/>
                <w:sz w:val="24"/>
              </w:rPr>
              <w:t xml:space="preserve">Karen Jin </w:t>
            </w:r>
          </w:p>
        </w:tc>
      </w:tr>
      <w:tr w:rsidR="003416FF" w14:paraId="16E038A6" w14:textId="77777777">
        <w:trPr>
          <w:trHeight w:val="276"/>
        </w:trPr>
        <w:tc>
          <w:tcPr>
            <w:tcW w:w="2160" w:type="dxa"/>
            <w:tcBorders>
              <w:top w:val="nil"/>
              <w:left w:val="nil"/>
              <w:bottom w:val="nil"/>
              <w:right w:val="nil"/>
            </w:tcBorders>
          </w:tcPr>
          <w:p w14:paraId="7420CAE5" w14:textId="77777777" w:rsidR="003416FF" w:rsidRDefault="00000000">
            <w:pPr>
              <w:tabs>
                <w:tab w:val="center" w:pos="1440"/>
              </w:tabs>
              <w:spacing w:after="0"/>
            </w:pPr>
            <w:r>
              <w:rPr>
                <w:rFonts w:ascii="Times New Roman" w:eastAsia="Times New Roman" w:hAnsi="Times New Roman" w:cs="Times New Roman"/>
                <w:sz w:val="24"/>
              </w:rPr>
              <w:t xml:space="preserve">Title:  </w:t>
            </w:r>
            <w:r>
              <w:rPr>
                <w:rFonts w:ascii="Times New Roman" w:eastAsia="Times New Roman" w:hAnsi="Times New Roman" w:cs="Times New Roman"/>
                <w:sz w:val="24"/>
              </w:rPr>
              <w:tab/>
              <w:t xml:space="preserve"> </w:t>
            </w:r>
          </w:p>
        </w:tc>
        <w:tc>
          <w:tcPr>
            <w:tcW w:w="6712" w:type="dxa"/>
            <w:tcBorders>
              <w:top w:val="nil"/>
              <w:left w:val="nil"/>
              <w:bottom w:val="nil"/>
              <w:right w:val="nil"/>
            </w:tcBorders>
          </w:tcPr>
          <w:p w14:paraId="29149D38" w14:textId="77777777" w:rsidR="003416FF" w:rsidRDefault="00000000">
            <w:pPr>
              <w:spacing w:after="0"/>
            </w:pPr>
            <w:r>
              <w:rPr>
                <w:rFonts w:ascii="Times New Roman" w:eastAsia="Times New Roman" w:hAnsi="Times New Roman" w:cs="Times New Roman"/>
                <w:sz w:val="24"/>
              </w:rPr>
              <w:t xml:space="preserve">Associate Professor in Dept. of Applied Engineering and Sciences </w:t>
            </w:r>
          </w:p>
        </w:tc>
      </w:tr>
      <w:tr w:rsidR="003416FF" w14:paraId="6013902E" w14:textId="77777777">
        <w:trPr>
          <w:trHeight w:val="276"/>
        </w:trPr>
        <w:tc>
          <w:tcPr>
            <w:tcW w:w="2160" w:type="dxa"/>
            <w:tcBorders>
              <w:top w:val="nil"/>
              <w:left w:val="nil"/>
              <w:bottom w:val="nil"/>
              <w:right w:val="nil"/>
            </w:tcBorders>
          </w:tcPr>
          <w:p w14:paraId="32EA00D6" w14:textId="77777777" w:rsidR="003416FF" w:rsidRDefault="00000000">
            <w:pPr>
              <w:tabs>
                <w:tab w:val="center" w:pos="1440"/>
              </w:tabs>
              <w:spacing w:after="0"/>
            </w:pPr>
            <w:r>
              <w:rPr>
                <w:rFonts w:ascii="Times New Roman" w:eastAsia="Times New Roman" w:hAnsi="Times New Roman" w:cs="Times New Roman"/>
                <w:sz w:val="24"/>
              </w:rPr>
              <w:t xml:space="preserve">Office:  </w:t>
            </w:r>
            <w:r>
              <w:rPr>
                <w:rFonts w:ascii="Times New Roman" w:eastAsia="Times New Roman" w:hAnsi="Times New Roman" w:cs="Times New Roman"/>
                <w:sz w:val="24"/>
              </w:rPr>
              <w:tab/>
              <w:t xml:space="preserve"> </w:t>
            </w:r>
          </w:p>
        </w:tc>
        <w:tc>
          <w:tcPr>
            <w:tcW w:w="6712" w:type="dxa"/>
            <w:tcBorders>
              <w:top w:val="nil"/>
              <w:left w:val="nil"/>
              <w:bottom w:val="nil"/>
              <w:right w:val="nil"/>
            </w:tcBorders>
          </w:tcPr>
          <w:p w14:paraId="562EE4FD" w14:textId="77777777" w:rsidR="003416FF" w:rsidRDefault="00000000">
            <w:pPr>
              <w:spacing w:after="0"/>
            </w:pPr>
            <w:r>
              <w:rPr>
                <w:rFonts w:ascii="Times New Roman" w:eastAsia="Times New Roman" w:hAnsi="Times New Roman" w:cs="Times New Roman"/>
                <w:sz w:val="24"/>
              </w:rPr>
              <w:t xml:space="preserve">Rm 139, Pandora Mill building </w:t>
            </w:r>
          </w:p>
        </w:tc>
      </w:tr>
      <w:tr w:rsidR="003416FF" w14:paraId="4B418DDF" w14:textId="77777777">
        <w:trPr>
          <w:trHeight w:val="276"/>
        </w:trPr>
        <w:tc>
          <w:tcPr>
            <w:tcW w:w="2160" w:type="dxa"/>
            <w:tcBorders>
              <w:top w:val="nil"/>
              <w:left w:val="nil"/>
              <w:bottom w:val="nil"/>
              <w:right w:val="nil"/>
            </w:tcBorders>
          </w:tcPr>
          <w:p w14:paraId="698F1F7B" w14:textId="77777777" w:rsidR="003416FF" w:rsidRDefault="00000000">
            <w:pPr>
              <w:tabs>
                <w:tab w:val="center" w:pos="1440"/>
              </w:tabs>
              <w:spacing w:after="0"/>
            </w:pPr>
            <w:r>
              <w:rPr>
                <w:rFonts w:ascii="Times New Roman" w:eastAsia="Times New Roman" w:hAnsi="Times New Roman" w:cs="Times New Roman"/>
                <w:sz w:val="24"/>
              </w:rPr>
              <w:t xml:space="preserve">Zoom:  </w:t>
            </w:r>
            <w:r>
              <w:rPr>
                <w:rFonts w:ascii="Times New Roman" w:eastAsia="Times New Roman" w:hAnsi="Times New Roman" w:cs="Times New Roman"/>
                <w:sz w:val="24"/>
              </w:rPr>
              <w:tab/>
              <w:t xml:space="preserve"> </w:t>
            </w:r>
          </w:p>
        </w:tc>
        <w:tc>
          <w:tcPr>
            <w:tcW w:w="6712" w:type="dxa"/>
            <w:tcBorders>
              <w:top w:val="nil"/>
              <w:left w:val="nil"/>
              <w:bottom w:val="nil"/>
              <w:right w:val="nil"/>
            </w:tcBorders>
          </w:tcPr>
          <w:p w14:paraId="32B7ABAB" w14:textId="77777777" w:rsidR="003416FF" w:rsidRDefault="00000000">
            <w:pPr>
              <w:spacing w:after="0"/>
            </w:pPr>
            <w:r>
              <w:rPr>
                <w:rFonts w:ascii="Times New Roman" w:eastAsia="Times New Roman" w:hAnsi="Times New Roman" w:cs="Times New Roman"/>
                <w:sz w:val="24"/>
              </w:rPr>
              <w:t xml:space="preserve">https://unh.zoom.us/j/4858446046 </w:t>
            </w:r>
          </w:p>
        </w:tc>
      </w:tr>
      <w:tr w:rsidR="003416FF" w14:paraId="4A30A6EC" w14:textId="77777777">
        <w:trPr>
          <w:trHeight w:val="552"/>
        </w:trPr>
        <w:tc>
          <w:tcPr>
            <w:tcW w:w="2160" w:type="dxa"/>
            <w:tcBorders>
              <w:top w:val="nil"/>
              <w:left w:val="nil"/>
              <w:bottom w:val="nil"/>
              <w:right w:val="nil"/>
            </w:tcBorders>
          </w:tcPr>
          <w:p w14:paraId="2CEC7A2E" w14:textId="77777777" w:rsidR="003416FF" w:rsidRDefault="00000000">
            <w:pPr>
              <w:tabs>
                <w:tab w:val="center" w:pos="1440"/>
              </w:tabs>
              <w:spacing w:after="0"/>
            </w:pPr>
            <w:r>
              <w:rPr>
                <w:rFonts w:ascii="Times New Roman" w:eastAsia="Times New Roman" w:hAnsi="Times New Roman" w:cs="Times New Roman"/>
                <w:sz w:val="24"/>
              </w:rPr>
              <w:t xml:space="preserve">Email:  </w:t>
            </w:r>
            <w:r>
              <w:rPr>
                <w:rFonts w:ascii="Times New Roman" w:eastAsia="Times New Roman" w:hAnsi="Times New Roman" w:cs="Times New Roman"/>
                <w:sz w:val="24"/>
              </w:rPr>
              <w:tab/>
              <w:t xml:space="preserve"> </w:t>
            </w:r>
          </w:p>
        </w:tc>
        <w:tc>
          <w:tcPr>
            <w:tcW w:w="6712" w:type="dxa"/>
            <w:tcBorders>
              <w:top w:val="nil"/>
              <w:left w:val="nil"/>
              <w:bottom w:val="nil"/>
              <w:right w:val="nil"/>
            </w:tcBorders>
          </w:tcPr>
          <w:p w14:paraId="07180C35" w14:textId="77777777" w:rsidR="003416FF" w:rsidRDefault="00000000">
            <w:pPr>
              <w:spacing w:after="0"/>
            </w:pPr>
            <w:r>
              <w:rPr>
                <w:rFonts w:ascii="Times New Roman" w:eastAsia="Times New Roman" w:hAnsi="Times New Roman" w:cs="Times New Roman"/>
                <w:sz w:val="24"/>
              </w:rPr>
              <w:t xml:space="preserve">karen.jin@unh.edu  </w:t>
            </w:r>
          </w:p>
          <w:p w14:paraId="40990A65" w14:textId="77777777" w:rsidR="003416FF" w:rsidRDefault="00000000">
            <w:pPr>
              <w:spacing w:after="0"/>
              <w:jc w:val="both"/>
            </w:pPr>
            <w:r>
              <w:rPr>
                <w:rFonts w:ascii="Times New Roman" w:eastAsia="Times New Roman" w:hAnsi="Times New Roman" w:cs="Times New Roman"/>
                <w:sz w:val="24"/>
              </w:rPr>
              <w:t xml:space="preserve">Emails are typically </w:t>
            </w:r>
            <w:proofErr w:type="gramStart"/>
            <w:r>
              <w:rPr>
                <w:rFonts w:ascii="Times New Roman" w:eastAsia="Times New Roman" w:hAnsi="Times New Roman" w:cs="Times New Roman"/>
                <w:sz w:val="24"/>
              </w:rPr>
              <w:t>responded</w:t>
            </w:r>
            <w:proofErr w:type="gramEnd"/>
            <w:r>
              <w:rPr>
                <w:rFonts w:ascii="Times New Roman" w:eastAsia="Times New Roman" w:hAnsi="Times New Roman" w:cs="Times New Roman"/>
                <w:sz w:val="24"/>
              </w:rPr>
              <w:t xml:space="preserve"> within 48 hours during business days.</w:t>
            </w:r>
            <w:r>
              <w:rPr>
                <w:rFonts w:ascii="Times New Roman" w:eastAsia="Times New Roman" w:hAnsi="Times New Roman" w:cs="Times New Roman"/>
                <w:color w:val="0000FF"/>
                <w:sz w:val="24"/>
              </w:rPr>
              <w:t xml:space="preserve"> </w:t>
            </w:r>
          </w:p>
        </w:tc>
      </w:tr>
      <w:tr w:rsidR="003416FF" w14:paraId="4075AAF7" w14:textId="77777777">
        <w:trPr>
          <w:trHeight w:val="276"/>
        </w:trPr>
        <w:tc>
          <w:tcPr>
            <w:tcW w:w="2160" w:type="dxa"/>
            <w:tcBorders>
              <w:top w:val="nil"/>
              <w:left w:val="nil"/>
              <w:bottom w:val="nil"/>
              <w:right w:val="nil"/>
            </w:tcBorders>
          </w:tcPr>
          <w:p w14:paraId="47808A98" w14:textId="77777777" w:rsidR="003416FF" w:rsidRDefault="00000000">
            <w:pPr>
              <w:spacing w:after="0"/>
            </w:pPr>
            <w:r>
              <w:rPr>
                <w:rFonts w:ascii="Times New Roman" w:eastAsia="Times New Roman" w:hAnsi="Times New Roman" w:cs="Times New Roman"/>
                <w:sz w:val="24"/>
              </w:rPr>
              <w:t>Phone number:</w:t>
            </w:r>
            <w:r>
              <w:rPr>
                <w:rFonts w:ascii="Times New Roman" w:eastAsia="Times New Roman" w:hAnsi="Times New Roman" w:cs="Times New Roman"/>
                <w:color w:val="0000FF"/>
                <w:sz w:val="24"/>
              </w:rPr>
              <w:t xml:space="preserve">  </w:t>
            </w:r>
          </w:p>
        </w:tc>
        <w:tc>
          <w:tcPr>
            <w:tcW w:w="6712" w:type="dxa"/>
            <w:tcBorders>
              <w:top w:val="nil"/>
              <w:left w:val="nil"/>
              <w:bottom w:val="nil"/>
              <w:right w:val="nil"/>
            </w:tcBorders>
          </w:tcPr>
          <w:p w14:paraId="2951C169" w14:textId="77777777" w:rsidR="003416FF" w:rsidRDefault="00000000">
            <w:pPr>
              <w:spacing w:after="0"/>
            </w:pPr>
            <w:r>
              <w:rPr>
                <w:rFonts w:ascii="Times New Roman" w:eastAsia="Times New Roman" w:hAnsi="Times New Roman" w:cs="Times New Roman"/>
                <w:sz w:val="24"/>
              </w:rPr>
              <w:t>(603) 641-4398</w:t>
            </w:r>
            <w:r>
              <w:rPr>
                <w:rFonts w:ascii="Times New Roman" w:eastAsia="Times New Roman" w:hAnsi="Times New Roman" w:cs="Times New Roman"/>
                <w:color w:val="0000FF"/>
                <w:sz w:val="24"/>
              </w:rPr>
              <w:t xml:space="preserve"> </w:t>
            </w:r>
          </w:p>
        </w:tc>
      </w:tr>
      <w:tr w:rsidR="003416FF" w14:paraId="53BA8DB1" w14:textId="77777777">
        <w:trPr>
          <w:trHeight w:val="546"/>
        </w:trPr>
        <w:tc>
          <w:tcPr>
            <w:tcW w:w="2160" w:type="dxa"/>
            <w:tcBorders>
              <w:top w:val="nil"/>
              <w:left w:val="nil"/>
              <w:bottom w:val="nil"/>
              <w:right w:val="nil"/>
            </w:tcBorders>
          </w:tcPr>
          <w:p w14:paraId="7D2CAD0E" w14:textId="77777777" w:rsidR="003416FF" w:rsidRDefault="00000000">
            <w:pPr>
              <w:spacing w:after="0"/>
            </w:pPr>
            <w:r>
              <w:rPr>
                <w:rFonts w:ascii="Times New Roman" w:eastAsia="Times New Roman" w:hAnsi="Times New Roman" w:cs="Times New Roman"/>
                <w:sz w:val="24"/>
              </w:rPr>
              <w:t xml:space="preserve">Office Hours:   </w:t>
            </w:r>
          </w:p>
        </w:tc>
        <w:tc>
          <w:tcPr>
            <w:tcW w:w="6712" w:type="dxa"/>
            <w:tcBorders>
              <w:top w:val="nil"/>
              <w:left w:val="nil"/>
              <w:bottom w:val="nil"/>
              <w:right w:val="nil"/>
            </w:tcBorders>
          </w:tcPr>
          <w:p w14:paraId="35F7DE6F" w14:textId="77777777" w:rsidR="003416FF" w:rsidRDefault="00000000">
            <w:pPr>
              <w:spacing w:after="0"/>
            </w:pPr>
            <w:r>
              <w:rPr>
                <w:rFonts w:ascii="Times New Roman" w:eastAsia="Times New Roman" w:hAnsi="Times New Roman" w:cs="Times New Roman"/>
                <w:sz w:val="24"/>
              </w:rPr>
              <w:t xml:space="preserve">Wednesdays 4-5pm and Fridays noon–3pm.  </w:t>
            </w:r>
          </w:p>
          <w:p w14:paraId="011D14FB" w14:textId="77777777" w:rsidR="003416FF" w:rsidRDefault="00000000">
            <w:pPr>
              <w:spacing w:after="0"/>
            </w:pPr>
            <w:r>
              <w:rPr>
                <w:rFonts w:ascii="Times New Roman" w:eastAsia="Times New Roman" w:hAnsi="Times New Roman" w:cs="Times New Roman"/>
                <w:sz w:val="24"/>
              </w:rPr>
              <w:t xml:space="preserve">Available in person or over Zoom. Email to make appointments. </w:t>
            </w:r>
          </w:p>
        </w:tc>
      </w:tr>
    </w:tbl>
    <w:p w14:paraId="36DA9519" w14:textId="77777777" w:rsidR="003416FF" w:rsidRDefault="00000000">
      <w:pPr>
        <w:spacing w:after="0"/>
      </w:pPr>
      <w:r>
        <w:rPr>
          <w:rFonts w:ascii="Times New Roman" w:eastAsia="Times New Roman" w:hAnsi="Times New Roman" w:cs="Times New Roman"/>
          <w:b/>
          <w:sz w:val="24"/>
        </w:rPr>
        <w:t xml:space="preserve"> </w:t>
      </w:r>
    </w:p>
    <w:p w14:paraId="7A969E32" w14:textId="77777777" w:rsidR="003416FF" w:rsidRDefault="00000000">
      <w:pPr>
        <w:pStyle w:val="Heading1"/>
      </w:pPr>
      <w:r>
        <w:t xml:space="preserve">COURSE DESCRIPTION </w:t>
      </w:r>
    </w:p>
    <w:p w14:paraId="7F3FD441" w14:textId="77777777" w:rsidR="003416FF" w:rsidRDefault="00000000">
      <w:pPr>
        <w:spacing w:after="0"/>
      </w:pPr>
      <w:r>
        <w:rPr>
          <w:rFonts w:ascii="Times New Roman" w:eastAsia="Times New Roman" w:hAnsi="Times New Roman" w:cs="Times New Roman"/>
          <w:b/>
          <w:sz w:val="24"/>
        </w:rPr>
        <w:t xml:space="preserve"> </w:t>
      </w:r>
    </w:p>
    <w:p w14:paraId="4EBEB7A0" w14:textId="77777777" w:rsidR="003416FF" w:rsidRDefault="00000000">
      <w:pPr>
        <w:spacing w:after="12" w:line="248" w:lineRule="auto"/>
        <w:ind w:left="10" w:right="13" w:hanging="10"/>
      </w:pPr>
      <w:r>
        <w:rPr>
          <w:rFonts w:ascii="Times New Roman" w:eastAsia="Times New Roman" w:hAnsi="Times New Roman" w:cs="Times New Roman"/>
          <w:sz w:val="24"/>
        </w:rPr>
        <w:t xml:space="preserve">The internship course provides experiential learning experience through placement in team projects. This hands-on experience allows students to gain practical skills and insights into the field of computing. By working on a collaborative project with external stakeholders, they will contribute to the development of real-world information technology products, processes, or services, and understand the challenges involved in implementing technology solutions in a professional setting. </w:t>
      </w:r>
    </w:p>
    <w:p w14:paraId="05975244" w14:textId="77777777" w:rsidR="003416FF" w:rsidRDefault="00000000">
      <w:pPr>
        <w:spacing w:after="0"/>
      </w:pPr>
      <w:r>
        <w:rPr>
          <w:rFonts w:ascii="Times New Roman" w:eastAsia="Times New Roman" w:hAnsi="Times New Roman" w:cs="Times New Roman"/>
          <w:sz w:val="24"/>
        </w:rPr>
        <w:t xml:space="preserve"> </w:t>
      </w:r>
    </w:p>
    <w:p w14:paraId="193BA5B7" w14:textId="77777777" w:rsidR="003416FF" w:rsidRDefault="00000000">
      <w:pPr>
        <w:pStyle w:val="Heading1"/>
      </w:pPr>
      <w:r>
        <w:t xml:space="preserve">STUDENT LEARNING OUTCOME </w:t>
      </w:r>
    </w:p>
    <w:p w14:paraId="20511B00" w14:textId="77777777" w:rsidR="003416FF" w:rsidRDefault="00000000">
      <w:pPr>
        <w:numPr>
          <w:ilvl w:val="0"/>
          <w:numId w:val="1"/>
        </w:numPr>
        <w:spacing w:after="39" w:line="248" w:lineRule="auto"/>
        <w:ind w:right="13" w:hanging="360"/>
      </w:pPr>
      <w:r>
        <w:rPr>
          <w:rFonts w:ascii="Times New Roman" w:eastAsia="Times New Roman" w:hAnsi="Times New Roman" w:cs="Times New Roman"/>
          <w:sz w:val="24"/>
        </w:rPr>
        <w:t xml:space="preserve">Analyze complex computing problems and identify solutions by applying principles of computing.  </w:t>
      </w:r>
    </w:p>
    <w:p w14:paraId="62858758" w14:textId="77777777" w:rsidR="003416FF" w:rsidRDefault="00000000">
      <w:pPr>
        <w:numPr>
          <w:ilvl w:val="0"/>
          <w:numId w:val="1"/>
        </w:numPr>
        <w:spacing w:after="12" w:line="248" w:lineRule="auto"/>
        <w:ind w:right="13" w:hanging="360"/>
      </w:pPr>
      <w:r>
        <w:rPr>
          <w:rFonts w:ascii="Times New Roman" w:eastAsia="Times New Roman" w:hAnsi="Times New Roman" w:cs="Times New Roman"/>
          <w:sz w:val="24"/>
        </w:rPr>
        <w:t xml:space="preserve">Design, implement, and evaluate computing solutions that meet IT computing requirements.  </w:t>
      </w:r>
    </w:p>
    <w:p w14:paraId="37A62B96" w14:textId="77777777" w:rsidR="003416FF" w:rsidRDefault="00000000">
      <w:pPr>
        <w:numPr>
          <w:ilvl w:val="0"/>
          <w:numId w:val="1"/>
        </w:numPr>
        <w:spacing w:after="12" w:line="248" w:lineRule="auto"/>
        <w:ind w:right="13" w:hanging="360"/>
      </w:pPr>
      <w:r>
        <w:rPr>
          <w:rFonts w:ascii="Times New Roman" w:eastAsia="Times New Roman" w:hAnsi="Times New Roman" w:cs="Times New Roman"/>
          <w:sz w:val="24"/>
        </w:rPr>
        <w:t xml:space="preserve">Communicate effectively in a variety of professional contexts.  </w:t>
      </w:r>
    </w:p>
    <w:p w14:paraId="7CE2F38D" w14:textId="77777777" w:rsidR="003416FF" w:rsidRDefault="00000000">
      <w:pPr>
        <w:numPr>
          <w:ilvl w:val="0"/>
          <w:numId w:val="1"/>
        </w:numPr>
        <w:spacing w:after="12" w:line="248" w:lineRule="auto"/>
        <w:ind w:right="13" w:hanging="360"/>
      </w:pPr>
      <w:r>
        <w:rPr>
          <w:rFonts w:ascii="Times New Roman" w:eastAsia="Times New Roman" w:hAnsi="Times New Roman" w:cs="Times New Roman"/>
          <w:sz w:val="24"/>
        </w:rPr>
        <w:t xml:space="preserve">Function effectively as a member or leader of a team engaged in IT activities.  </w:t>
      </w:r>
    </w:p>
    <w:p w14:paraId="29A6752A" w14:textId="77777777" w:rsidR="003416FF" w:rsidRDefault="00000000">
      <w:pPr>
        <w:numPr>
          <w:ilvl w:val="0"/>
          <w:numId w:val="1"/>
        </w:numPr>
        <w:spacing w:after="12" w:line="248" w:lineRule="auto"/>
        <w:ind w:right="13" w:hanging="360"/>
      </w:pPr>
      <w:r>
        <w:rPr>
          <w:rFonts w:ascii="Times New Roman" w:eastAsia="Times New Roman" w:hAnsi="Times New Roman" w:cs="Times New Roman"/>
          <w:sz w:val="24"/>
        </w:rPr>
        <w:t xml:space="preserve">Identify and analyze user needs in the process of developing and operating computing systems.  </w:t>
      </w:r>
    </w:p>
    <w:p w14:paraId="71E9995B" w14:textId="77777777" w:rsidR="003416FF" w:rsidRDefault="00000000">
      <w:pPr>
        <w:spacing w:after="0"/>
      </w:pPr>
      <w:r>
        <w:rPr>
          <w:rFonts w:ascii="Times New Roman" w:eastAsia="Times New Roman" w:hAnsi="Times New Roman" w:cs="Times New Roman"/>
          <w:sz w:val="24"/>
        </w:rPr>
        <w:lastRenderedPageBreak/>
        <w:t xml:space="preserve">  </w:t>
      </w:r>
    </w:p>
    <w:p w14:paraId="29AD34BE" w14:textId="77777777" w:rsidR="003416FF" w:rsidRDefault="00000000">
      <w:pPr>
        <w:pStyle w:val="Heading1"/>
      </w:pPr>
      <w:r>
        <w:t xml:space="preserve">TENTATIVE COURSE SCHEDULE </w:t>
      </w:r>
    </w:p>
    <w:p w14:paraId="74CD1A16" w14:textId="77777777" w:rsidR="003416FF" w:rsidRDefault="00000000">
      <w:pPr>
        <w:spacing w:after="0"/>
      </w:pPr>
      <w:r>
        <w:rPr>
          <w:rFonts w:ascii="Times New Roman" w:eastAsia="Times New Roman" w:hAnsi="Times New Roman" w:cs="Times New Roman"/>
          <w:b/>
          <w:sz w:val="24"/>
        </w:rPr>
        <w:t xml:space="preserve"> </w:t>
      </w:r>
    </w:p>
    <w:tbl>
      <w:tblPr>
        <w:tblStyle w:val="TableGrid"/>
        <w:tblW w:w="10076" w:type="dxa"/>
        <w:tblInd w:w="-89" w:type="dxa"/>
        <w:tblCellMar>
          <w:top w:w="0" w:type="dxa"/>
          <w:left w:w="0" w:type="dxa"/>
          <w:bottom w:w="0" w:type="dxa"/>
          <w:right w:w="115" w:type="dxa"/>
        </w:tblCellMar>
        <w:tblLook w:val="04A0" w:firstRow="1" w:lastRow="0" w:firstColumn="1" w:lastColumn="0" w:noHBand="0" w:noVBand="1"/>
      </w:tblPr>
      <w:tblGrid>
        <w:gridCol w:w="2429"/>
        <w:gridCol w:w="1188"/>
        <w:gridCol w:w="6459"/>
      </w:tblGrid>
      <w:tr w:rsidR="003416FF" w14:paraId="7A5DAA14" w14:textId="77777777">
        <w:trPr>
          <w:trHeight w:val="299"/>
        </w:trPr>
        <w:tc>
          <w:tcPr>
            <w:tcW w:w="2429" w:type="dxa"/>
            <w:tcBorders>
              <w:top w:val="single" w:sz="6" w:space="0" w:color="999999"/>
              <w:left w:val="single" w:sz="6" w:space="0" w:color="999999"/>
              <w:bottom w:val="single" w:sz="6" w:space="0" w:color="666666"/>
              <w:right w:val="single" w:sz="6" w:space="0" w:color="999999"/>
            </w:tcBorders>
            <w:shd w:val="clear" w:color="auto" w:fill="EDECE0"/>
          </w:tcPr>
          <w:p w14:paraId="7B6EBF9D" w14:textId="77777777" w:rsidR="003416FF" w:rsidRDefault="00000000">
            <w:pPr>
              <w:spacing w:after="0"/>
              <w:ind w:left="117"/>
              <w:jc w:val="center"/>
            </w:pPr>
            <w:r>
              <w:rPr>
                <w:rFonts w:ascii="Times New Roman" w:eastAsia="Times New Roman" w:hAnsi="Times New Roman" w:cs="Times New Roman"/>
                <w:b/>
              </w:rPr>
              <w:t xml:space="preserve">Weeks </w:t>
            </w:r>
          </w:p>
        </w:tc>
        <w:tc>
          <w:tcPr>
            <w:tcW w:w="1188" w:type="dxa"/>
            <w:tcBorders>
              <w:top w:val="single" w:sz="6" w:space="0" w:color="999999"/>
              <w:left w:val="single" w:sz="6" w:space="0" w:color="999999"/>
              <w:bottom w:val="single" w:sz="6" w:space="0" w:color="666666"/>
              <w:right w:val="nil"/>
            </w:tcBorders>
            <w:shd w:val="clear" w:color="auto" w:fill="EDECE0"/>
          </w:tcPr>
          <w:p w14:paraId="62B9F387" w14:textId="77777777" w:rsidR="003416FF" w:rsidRDefault="003416FF"/>
        </w:tc>
        <w:tc>
          <w:tcPr>
            <w:tcW w:w="6458" w:type="dxa"/>
            <w:tcBorders>
              <w:top w:val="single" w:sz="6" w:space="0" w:color="999999"/>
              <w:left w:val="nil"/>
              <w:bottom w:val="single" w:sz="6" w:space="0" w:color="666666"/>
              <w:right w:val="single" w:sz="6" w:space="0" w:color="999999"/>
            </w:tcBorders>
            <w:shd w:val="clear" w:color="auto" w:fill="EDECE0"/>
          </w:tcPr>
          <w:p w14:paraId="12C067E0" w14:textId="77777777" w:rsidR="003416FF" w:rsidRDefault="00000000">
            <w:pPr>
              <w:spacing w:after="0"/>
              <w:ind w:left="2197"/>
            </w:pPr>
            <w:r>
              <w:rPr>
                <w:rFonts w:ascii="Times New Roman" w:eastAsia="Times New Roman" w:hAnsi="Times New Roman" w:cs="Times New Roman"/>
                <w:b/>
              </w:rPr>
              <w:t>Activities</w:t>
            </w:r>
            <w:r>
              <w:rPr>
                <w:rFonts w:ascii="Times New Roman" w:eastAsia="Times New Roman" w:hAnsi="Times New Roman" w:cs="Times New Roman"/>
              </w:rPr>
              <w:t xml:space="preserve"> </w:t>
            </w:r>
          </w:p>
        </w:tc>
      </w:tr>
      <w:tr w:rsidR="003416FF" w14:paraId="7E38741E" w14:textId="77777777">
        <w:trPr>
          <w:trHeight w:val="546"/>
        </w:trPr>
        <w:tc>
          <w:tcPr>
            <w:tcW w:w="2429" w:type="dxa"/>
            <w:tcBorders>
              <w:top w:val="single" w:sz="6" w:space="0" w:color="666666"/>
              <w:left w:val="single" w:sz="6" w:space="0" w:color="999999"/>
              <w:bottom w:val="nil"/>
              <w:right w:val="single" w:sz="6" w:space="0" w:color="999999"/>
            </w:tcBorders>
          </w:tcPr>
          <w:p w14:paraId="7652B9D2" w14:textId="77777777" w:rsidR="003416FF" w:rsidRDefault="00000000">
            <w:pPr>
              <w:spacing w:after="0"/>
              <w:ind w:left="931" w:right="344" w:hanging="122"/>
            </w:pPr>
            <w:r>
              <w:rPr>
                <w:rFonts w:ascii="Times New Roman" w:eastAsia="Times New Roman" w:hAnsi="Times New Roman" w:cs="Times New Roman"/>
                <w:b/>
              </w:rPr>
              <w:t xml:space="preserve">Week 1   </w:t>
            </w:r>
            <w:r>
              <w:rPr>
                <w:rFonts w:ascii="Times New Roman" w:eastAsia="Times New Roman" w:hAnsi="Times New Roman" w:cs="Times New Roman"/>
              </w:rPr>
              <w:t xml:space="preserve">Jan 23 </w:t>
            </w:r>
          </w:p>
        </w:tc>
        <w:tc>
          <w:tcPr>
            <w:tcW w:w="1188" w:type="dxa"/>
            <w:tcBorders>
              <w:top w:val="single" w:sz="6" w:space="0" w:color="666666"/>
              <w:left w:val="single" w:sz="6" w:space="0" w:color="999999"/>
              <w:bottom w:val="nil"/>
              <w:right w:val="nil"/>
            </w:tcBorders>
          </w:tcPr>
          <w:p w14:paraId="5EAFB788"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1620BB32"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666666"/>
              <w:left w:val="nil"/>
              <w:bottom w:val="nil"/>
              <w:right w:val="single" w:sz="6" w:space="0" w:color="999999"/>
            </w:tcBorders>
          </w:tcPr>
          <w:p w14:paraId="00BA1807" w14:textId="77777777" w:rsidR="003416FF" w:rsidRDefault="00000000">
            <w:pPr>
              <w:spacing w:after="0"/>
              <w:ind w:right="1278"/>
            </w:pPr>
            <w:r>
              <w:rPr>
                <w:rFonts w:ascii="Times New Roman" w:eastAsia="Times New Roman" w:hAnsi="Times New Roman" w:cs="Times New Roman"/>
              </w:rPr>
              <w:t xml:space="preserve">Class Introduction / Development Team (DT) Setup Intro to Project Management &amp; Scrum workflow </w:t>
            </w:r>
          </w:p>
        </w:tc>
      </w:tr>
      <w:tr w:rsidR="003416FF" w14:paraId="5D8841C1" w14:textId="77777777">
        <w:trPr>
          <w:trHeight w:val="269"/>
        </w:trPr>
        <w:tc>
          <w:tcPr>
            <w:tcW w:w="2429" w:type="dxa"/>
            <w:tcBorders>
              <w:top w:val="nil"/>
              <w:left w:val="single" w:sz="6" w:space="0" w:color="999999"/>
              <w:bottom w:val="nil"/>
              <w:right w:val="single" w:sz="6" w:space="0" w:color="999999"/>
            </w:tcBorders>
          </w:tcPr>
          <w:p w14:paraId="56CBB037" w14:textId="77777777" w:rsidR="003416FF" w:rsidRDefault="00000000">
            <w:pPr>
              <w:spacing w:after="0"/>
              <w:ind w:left="109"/>
            </w:pPr>
            <w:r>
              <w:rPr>
                <w:rFonts w:ascii="Times New Roman" w:eastAsia="Times New Roman" w:hAnsi="Times New Roman" w:cs="Times New Roman"/>
              </w:rPr>
              <w:t xml:space="preserve"> </w:t>
            </w:r>
          </w:p>
        </w:tc>
        <w:tc>
          <w:tcPr>
            <w:tcW w:w="1188" w:type="dxa"/>
            <w:tcBorders>
              <w:top w:val="nil"/>
              <w:left w:val="single" w:sz="6" w:space="0" w:color="999999"/>
              <w:bottom w:val="nil"/>
              <w:right w:val="nil"/>
            </w:tcBorders>
          </w:tcPr>
          <w:p w14:paraId="5F340306"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nil"/>
              <w:right w:val="single" w:sz="6" w:space="0" w:color="999999"/>
            </w:tcBorders>
          </w:tcPr>
          <w:p w14:paraId="6964DD3C" w14:textId="77777777" w:rsidR="003416FF" w:rsidRDefault="00000000">
            <w:pPr>
              <w:spacing w:after="0"/>
            </w:pPr>
            <w:r>
              <w:rPr>
                <w:rFonts w:ascii="Times New Roman" w:eastAsia="Times New Roman" w:hAnsi="Times New Roman" w:cs="Times New Roman"/>
              </w:rPr>
              <w:t xml:space="preserve">Environment Setup: Jira </w:t>
            </w:r>
          </w:p>
        </w:tc>
      </w:tr>
      <w:tr w:rsidR="003416FF" w14:paraId="612C61DE" w14:textId="77777777">
        <w:trPr>
          <w:trHeight w:val="560"/>
        </w:trPr>
        <w:tc>
          <w:tcPr>
            <w:tcW w:w="2429" w:type="dxa"/>
            <w:tcBorders>
              <w:top w:val="nil"/>
              <w:left w:val="single" w:sz="6" w:space="0" w:color="999999"/>
              <w:bottom w:val="single" w:sz="6" w:space="0" w:color="999999"/>
              <w:right w:val="single" w:sz="6" w:space="0" w:color="999999"/>
            </w:tcBorders>
          </w:tcPr>
          <w:p w14:paraId="4F4F65B9" w14:textId="77777777" w:rsidR="003416FF" w:rsidRDefault="00000000">
            <w:pPr>
              <w:spacing w:after="0"/>
              <w:ind w:left="109"/>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33FE5787"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3F70B068" w14:textId="77777777" w:rsidR="003416FF" w:rsidRDefault="00000000">
            <w:pPr>
              <w:spacing w:after="0"/>
            </w:pPr>
            <w:r>
              <w:rPr>
                <w:rFonts w:ascii="Times New Roman" w:eastAsia="Times New Roman" w:hAnsi="Times New Roman" w:cs="Times New Roman"/>
              </w:rPr>
              <w:t xml:space="preserve">Project Goal </w:t>
            </w:r>
          </w:p>
        </w:tc>
      </w:tr>
      <w:tr w:rsidR="003416FF" w14:paraId="60E56FA5" w14:textId="77777777">
        <w:trPr>
          <w:trHeight w:val="1869"/>
        </w:trPr>
        <w:tc>
          <w:tcPr>
            <w:tcW w:w="2429" w:type="dxa"/>
            <w:tcBorders>
              <w:top w:val="single" w:sz="6" w:space="0" w:color="999999"/>
              <w:left w:val="single" w:sz="6" w:space="0" w:color="999999"/>
              <w:bottom w:val="nil"/>
              <w:right w:val="single" w:sz="6" w:space="0" w:color="999999"/>
            </w:tcBorders>
          </w:tcPr>
          <w:p w14:paraId="7EB3648D" w14:textId="77777777" w:rsidR="003416FF" w:rsidRDefault="00000000">
            <w:pPr>
              <w:spacing w:after="0"/>
              <w:ind w:left="117"/>
              <w:jc w:val="center"/>
            </w:pPr>
            <w:r>
              <w:rPr>
                <w:rFonts w:ascii="Times New Roman" w:eastAsia="Times New Roman" w:hAnsi="Times New Roman" w:cs="Times New Roman"/>
                <w:b/>
              </w:rPr>
              <w:t xml:space="preserve">Week 2 </w:t>
            </w:r>
          </w:p>
          <w:p w14:paraId="43256C6F" w14:textId="77777777" w:rsidR="003416FF" w:rsidRDefault="00000000">
            <w:pPr>
              <w:spacing w:after="0"/>
              <w:ind w:left="117"/>
              <w:jc w:val="center"/>
            </w:pPr>
            <w:r>
              <w:rPr>
                <w:rFonts w:ascii="Times New Roman" w:eastAsia="Times New Roman" w:hAnsi="Times New Roman" w:cs="Times New Roman"/>
              </w:rPr>
              <w:t xml:space="preserve">Jan 29 </w:t>
            </w:r>
          </w:p>
          <w:p w14:paraId="0DBDB7DE"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single" w:sz="6" w:space="0" w:color="999999"/>
              <w:left w:val="single" w:sz="6" w:space="0" w:color="999999"/>
              <w:bottom w:val="nil"/>
              <w:right w:val="nil"/>
            </w:tcBorders>
          </w:tcPr>
          <w:p w14:paraId="42437572"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30FD804A"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082F639D" w14:textId="77777777" w:rsidR="003416FF" w:rsidRDefault="00000000">
            <w:pPr>
              <w:spacing w:after="0"/>
            </w:pPr>
            <w:r>
              <w:rPr>
                <w:rFonts w:ascii="Times New Roman" w:eastAsia="Times New Roman" w:hAnsi="Times New Roman" w:cs="Times New Roman"/>
              </w:rPr>
              <w:t xml:space="preserve">Create Project backlog </w:t>
            </w:r>
          </w:p>
          <w:p w14:paraId="1D0D3183" w14:textId="77777777" w:rsidR="003416FF" w:rsidRDefault="00000000">
            <w:pPr>
              <w:spacing w:after="16"/>
            </w:pPr>
            <w:r>
              <w:rPr>
                <w:rFonts w:ascii="Times New Roman" w:eastAsia="Times New Roman" w:hAnsi="Times New Roman" w:cs="Times New Roman"/>
              </w:rPr>
              <w:t xml:space="preserve">Sprint Planning meeting  </w:t>
            </w:r>
          </w:p>
          <w:p w14:paraId="1E314044" w14:textId="77777777" w:rsidR="003416FF" w:rsidRDefault="00000000">
            <w:pPr>
              <w:numPr>
                <w:ilvl w:val="0"/>
                <w:numId w:val="6"/>
              </w:numPr>
              <w:spacing w:after="1" w:line="240" w:lineRule="auto"/>
              <w:ind w:hanging="360"/>
            </w:pPr>
            <w:r>
              <w:rPr>
                <w:rFonts w:ascii="Times New Roman" w:eastAsia="Times New Roman" w:hAnsi="Times New Roman" w:cs="Times New Roman"/>
              </w:rPr>
              <w:t xml:space="preserve">Create Sprint </w:t>
            </w:r>
            <w:proofErr w:type="gramStart"/>
            <w:r>
              <w:rPr>
                <w:rFonts w:ascii="Times New Roman" w:eastAsia="Times New Roman" w:hAnsi="Times New Roman" w:cs="Times New Roman"/>
              </w:rPr>
              <w:t xml:space="preserve">Goal,  </w:t>
            </w:r>
            <w:r>
              <w:rPr>
                <w:rFonts w:ascii="Segoe UI Symbol" w:eastAsia="Segoe UI Symbol" w:hAnsi="Segoe UI Symbol" w:cs="Segoe UI Symbol"/>
              </w:rPr>
              <w:t>-</w:t>
            </w:r>
            <w:proofErr w:type="gramEnd"/>
            <w:r>
              <w:rPr>
                <w:rFonts w:ascii="Arial" w:eastAsia="Arial" w:hAnsi="Arial" w:cs="Arial"/>
              </w:rPr>
              <w:t xml:space="preserve"> </w:t>
            </w:r>
            <w:r>
              <w:rPr>
                <w:rFonts w:ascii="Times New Roman" w:eastAsia="Times New Roman" w:hAnsi="Times New Roman" w:cs="Times New Roman"/>
              </w:rPr>
              <w:t xml:space="preserve">Setup Sprint backlog.  </w:t>
            </w:r>
          </w:p>
          <w:p w14:paraId="627B23BA" w14:textId="77777777" w:rsidR="003416FF" w:rsidRDefault="00000000">
            <w:pPr>
              <w:numPr>
                <w:ilvl w:val="0"/>
                <w:numId w:val="6"/>
              </w:numPr>
              <w:spacing w:after="43" w:line="235" w:lineRule="auto"/>
              <w:ind w:hanging="360"/>
            </w:pPr>
            <w:r>
              <w:rPr>
                <w:rFonts w:ascii="Times New Roman" w:eastAsia="Times New Roman" w:hAnsi="Times New Roman" w:cs="Times New Roman"/>
              </w:rPr>
              <w:t xml:space="preserve">Backlog refinement w/ Priority, Acceptance criteria and Estimated time, etc.  </w:t>
            </w:r>
          </w:p>
          <w:p w14:paraId="29168B29" w14:textId="77777777" w:rsidR="003416FF" w:rsidRDefault="00000000">
            <w:pPr>
              <w:numPr>
                <w:ilvl w:val="0"/>
                <w:numId w:val="6"/>
              </w:numPr>
              <w:spacing w:after="0"/>
              <w:ind w:hanging="360"/>
            </w:pPr>
            <w:r>
              <w:rPr>
                <w:rFonts w:ascii="Times New Roman" w:eastAsia="Times New Roman" w:hAnsi="Times New Roman" w:cs="Times New Roman"/>
              </w:rPr>
              <w:t xml:space="preserve">Jira Integration w/ Source code control, team communication  </w:t>
            </w:r>
          </w:p>
        </w:tc>
      </w:tr>
      <w:tr w:rsidR="003416FF" w14:paraId="68A86FCF" w14:textId="77777777">
        <w:trPr>
          <w:trHeight w:val="560"/>
        </w:trPr>
        <w:tc>
          <w:tcPr>
            <w:tcW w:w="2429" w:type="dxa"/>
            <w:tcBorders>
              <w:top w:val="nil"/>
              <w:left w:val="single" w:sz="6" w:space="0" w:color="999999"/>
              <w:bottom w:val="single" w:sz="6" w:space="0" w:color="999999"/>
              <w:right w:val="single" w:sz="6" w:space="0" w:color="999999"/>
            </w:tcBorders>
          </w:tcPr>
          <w:p w14:paraId="5CF8FF48" w14:textId="77777777" w:rsidR="003416FF" w:rsidRDefault="003416FF"/>
        </w:tc>
        <w:tc>
          <w:tcPr>
            <w:tcW w:w="1188" w:type="dxa"/>
            <w:tcBorders>
              <w:top w:val="nil"/>
              <w:left w:val="single" w:sz="6" w:space="0" w:color="999999"/>
              <w:bottom w:val="single" w:sz="6" w:space="0" w:color="999999"/>
              <w:right w:val="nil"/>
            </w:tcBorders>
          </w:tcPr>
          <w:p w14:paraId="57664E0A"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0ACCAA28" w14:textId="77777777" w:rsidR="003416FF" w:rsidRDefault="00000000">
            <w:pPr>
              <w:spacing w:after="0"/>
            </w:pPr>
            <w:r>
              <w:rPr>
                <w:rFonts w:ascii="Times New Roman" w:eastAsia="Times New Roman" w:hAnsi="Times New Roman" w:cs="Times New Roman"/>
              </w:rPr>
              <w:t xml:space="preserve">Start Sprint 1.  </w:t>
            </w:r>
          </w:p>
        </w:tc>
      </w:tr>
      <w:tr w:rsidR="003416FF" w14:paraId="330AD3AA" w14:textId="77777777">
        <w:trPr>
          <w:trHeight w:val="544"/>
        </w:trPr>
        <w:tc>
          <w:tcPr>
            <w:tcW w:w="2429" w:type="dxa"/>
            <w:tcBorders>
              <w:top w:val="single" w:sz="6" w:space="0" w:color="999999"/>
              <w:left w:val="single" w:sz="6" w:space="0" w:color="999999"/>
              <w:bottom w:val="nil"/>
              <w:right w:val="single" w:sz="6" w:space="0" w:color="999999"/>
            </w:tcBorders>
          </w:tcPr>
          <w:p w14:paraId="20D649A5" w14:textId="77777777" w:rsidR="003416FF" w:rsidRDefault="00000000">
            <w:pPr>
              <w:spacing w:after="0"/>
              <w:ind w:left="117"/>
              <w:jc w:val="center"/>
            </w:pPr>
            <w:r>
              <w:rPr>
                <w:rFonts w:ascii="Times New Roman" w:eastAsia="Times New Roman" w:hAnsi="Times New Roman" w:cs="Times New Roman"/>
                <w:b/>
              </w:rPr>
              <w:t xml:space="preserve">Week 3 </w:t>
            </w:r>
          </w:p>
          <w:p w14:paraId="57D3F291" w14:textId="77777777" w:rsidR="003416FF" w:rsidRDefault="00000000">
            <w:pPr>
              <w:spacing w:after="0"/>
              <w:ind w:left="117"/>
              <w:jc w:val="center"/>
            </w:pPr>
            <w:r>
              <w:rPr>
                <w:rFonts w:ascii="Times New Roman" w:eastAsia="Times New Roman" w:hAnsi="Times New Roman" w:cs="Times New Roman"/>
              </w:rPr>
              <w:t xml:space="preserve">Feb 5  </w:t>
            </w:r>
          </w:p>
        </w:tc>
        <w:tc>
          <w:tcPr>
            <w:tcW w:w="1188" w:type="dxa"/>
            <w:tcBorders>
              <w:top w:val="single" w:sz="6" w:space="0" w:color="999999"/>
              <w:left w:val="single" w:sz="6" w:space="0" w:color="999999"/>
              <w:bottom w:val="nil"/>
              <w:right w:val="nil"/>
            </w:tcBorders>
          </w:tcPr>
          <w:p w14:paraId="790D8448"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1698B5AB" w14:textId="77777777" w:rsidR="003416FF" w:rsidRDefault="00000000">
            <w:pPr>
              <w:spacing w:after="0"/>
            </w:pPr>
            <w:r>
              <w:rPr>
                <w:rFonts w:ascii="Times New Roman" w:eastAsia="Times New Roman" w:hAnsi="Times New Roman" w:cs="Times New Roman"/>
              </w:rPr>
              <w:t xml:space="preserve">Sprint development  </w:t>
            </w:r>
          </w:p>
          <w:p w14:paraId="7B7E302B"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467242C4" w14:textId="77777777">
        <w:trPr>
          <w:trHeight w:val="809"/>
        </w:trPr>
        <w:tc>
          <w:tcPr>
            <w:tcW w:w="2429" w:type="dxa"/>
            <w:tcBorders>
              <w:top w:val="nil"/>
              <w:left w:val="single" w:sz="6" w:space="0" w:color="999999"/>
              <w:bottom w:val="single" w:sz="6" w:space="0" w:color="999999"/>
              <w:right w:val="single" w:sz="6" w:space="0" w:color="999999"/>
            </w:tcBorders>
          </w:tcPr>
          <w:p w14:paraId="4166E5EB" w14:textId="77777777" w:rsidR="003416FF" w:rsidRDefault="00000000">
            <w:pPr>
              <w:spacing w:after="0"/>
              <w:ind w:left="109"/>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238F34F3"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47EF1A2E" w14:textId="77777777" w:rsidR="003416FF" w:rsidRDefault="00000000">
            <w:pPr>
              <w:spacing w:after="257"/>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p w14:paraId="3ACC30A0" w14:textId="77777777" w:rsidR="003416FF" w:rsidRDefault="00000000">
            <w:pPr>
              <w:spacing w:after="0"/>
            </w:pPr>
            <w:r>
              <w:rPr>
                <w:rFonts w:ascii="Times New Roman" w:eastAsia="Times New Roman" w:hAnsi="Times New Roman" w:cs="Times New Roman"/>
              </w:rPr>
              <w:t xml:space="preserve"> </w:t>
            </w:r>
          </w:p>
        </w:tc>
      </w:tr>
      <w:tr w:rsidR="003416FF" w14:paraId="563B58E5" w14:textId="77777777">
        <w:trPr>
          <w:trHeight w:val="544"/>
        </w:trPr>
        <w:tc>
          <w:tcPr>
            <w:tcW w:w="2429" w:type="dxa"/>
            <w:tcBorders>
              <w:top w:val="single" w:sz="6" w:space="0" w:color="999999"/>
              <w:left w:val="single" w:sz="6" w:space="0" w:color="999999"/>
              <w:bottom w:val="nil"/>
              <w:right w:val="single" w:sz="6" w:space="0" w:color="999999"/>
            </w:tcBorders>
          </w:tcPr>
          <w:p w14:paraId="28782E79" w14:textId="77777777" w:rsidR="003416FF" w:rsidRDefault="00000000">
            <w:pPr>
              <w:spacing w:after="0"/>
              <w:ind w:left="699" w:right="527"/>
              <w:jc w:val="center"/>
            </w:pPr>
            <w:r>
              <w:rPr>
                <w:rFonts w:ascii="Times New Roman" w:eastAsia="Times New Roman" w:hAnsi="Times New Roman" w:cs="Times New Roman"/>
                <w:b/>
              </w:rPr>
              <w:t xml:space="preserve">Week 4 </w:t>
            </w:r>
            <w:r>
              <w:rPr>
                <w:rFonts w:ascii="Times New Roman" w:eastAsia="Times New Roman" w:hAnsi="Times New Roman" w:cs="Times New Roman"/>
              </w:rPr>
              <w:t xml:space="preserve">Feb 12 </w:t>
            </w:r>
          </w:p>
        </w:tc>
        <w:tc>
          <w:tcPr>
            <w:tcW w:w="1188" w:type="dxa"/>
            <w:tcBorders>
              <w:top w:val="single" w:sz="6" w:space="0" w:color="999999"/>
              <w:left w:val="single" w:sz="6" w:space="0" w:color="999999"/>
              <w:bottom w:val="nil"/>
              <w:right w:val="nil"/>
            </w:tcBorders>
          </w:tcPr>
          <w:p w14:paraId="259BA68F"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5F51842E"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5548B672" w14:textId="77777777" w:rsidR="003416FF" w:rsidRDefault="00000000">
            <w:pPr>
              <w:spacing w:after="0"/>
            </w:pPr>
            <w:r>
              <w:rPr>
                <w:rFonts w:ascii="Times New Roman" w:eastAsia="Times New Roman" w:hAnsi="Times New Roman" w:cs="Times New Roman"/>
              </w:rPr>
              <w:t xml:space="preserve">Sprint 1 ends  </w:t>
            </w:r>
          </w:p>
          <w:p w14:paraId="618C162B"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62AF75F9" w14:textId="77777777">
        <w:trPr>
          <w:trHeight w:val="531"/>
        </w:trPr>
        <w:tc>
          <w:tcPr>
            <w:tcW w:w="2429" w:type="dxa"/>
            <w:tcBorders>
              <w:top w:val="nil"/>
              <w:left w:val="single" w:sz="6" w:space="0" w:color="999999"/>
              <w:bottom w:val="single" w:sz="6" w:space="0" w:color="999999"/>
              <w:right w:val="single" w:sz="6" w:space="0" w:color="999999"/>
            </w:tcBorders>
          </w:tcPr>
          <w:p w14:paraId="3DCE2AE6" w14:textId="77777777" w:rsidR="003416FF" w:rsidRDefault="00000000">
            <w:pPr>
              <w:spacing w:after="0"/>
              <w:ind w:left="109"/>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29508E00"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126464AE" w14:textId="77777777" w:rsidR="003416FF" w:rsidRDefault="00000000">
            <w:pPr>
              <w:spacing w:after="0"/>
            </w:pPr>
            <w:r>
              <w:rPr>
                <w:rFonts w:ascii="Times New Roman" w:eastAsia="Times New Roman" w:hAnsi="Times New Roman" w:cs="Times New Roman"/>
              </w:rPr>
              <w:t xml:space="preserve">Sprint planning for Sprint 2  </w:t>
            </w:r>
          </w:p>
          <w:p w14:paraId="3077100C" w14:textId="77777777" w:rsidR="003416FF" w:rsidRDefault="00000000">
            <w:pPr>
              <w:spacing w:after="0"/>
            </w:pPr>
            <w:r>
              <w:rPr>
                <w:rFonts w:ascii="Times New Roman" w:eastAsia="Times New Roman" w:hAnsi="Times New Roman" w:cs="Times New Roman"/>
              </w:rPr>
              <w:t xml:space="preserve"> </w:t>
            </w:r>
          </w:p>
        </w:tc>
      </w:tr>
      <w:tr w:rsidR="003416FF" w14:paraId="0738F4AC" w14:textId="77777777">
        <w:trPr>
          <w:trHeight w:val="544"/>
        </w:trPr>
        <w:tc>
          <w:tcPr>
            <w:tcW w:w="2429" w:type="dxa"/>
            <w:tcBorders>
              <w:top w:val="single" w:sz="6" w:space="0" w:color="999999"/>
              <w:left w:val="single" w:sz="6" w:space="0" w:color="999999"/>
              <w:bottom w:val="nil"/>
              <w:right w:val="single" w:sz="6" w:space="0" w:color="999999"/>
            </w:tcBorders>
          </w:tcPr>
          <w:p w14:paraId="004DB497" w14:textId="77777777" w:rsidR="003416FF" w:rsidRDefault="00000000">
            <w:pPr>
              <w:spacing w:after="0"/>
              <w:ind w:left="699" w:right="527"/>
              <w:jc w:val="center"/>
            </w:pPr>
            <w:r>
              <w:rPr>
                <w:rFonts w:ascii="Times New Roman" w:eastAsia="Times New Roman" w:hAnsi="Times New Roman" w:cs="Times New Roman"/>
                <w:b/>
              </w:rPr>
              <w:t xml:space="preserve">Week 5 </w:t>
            </w:r>
            <w:r>
              <w:rPr>
                <w:rFonts w:ascii="Times New Roman" w:eastAsia="Times New Roman" w:hAnsi="Times New Roman" w:cs="Times New Roman"/>
              </w:rPr>
              <w:t xml:space="preserve">Feb 19 </w:t>
            </w:r>
          </w:p>
        </w:tc>
        <w:tc>
          <w:tcPr>
            <w:tcW w:w="1188" w:type="dxa"/>
            <w:tcBorders>
              <w:top w:val="single" w:sz="6" w:space="0" w:color="999999"/>
              <w:left w:val="single" w:sz="6" w:space="0" w:color="999999"/>
              <w:bottom w:val="nil"/>
              <w:right w:val="nil"/>
            </w:tcBorders>
          </w:tcPr>
          <w:p w14:paraId="4015C43F"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1E1671FE" w14:textId="77777777" w:rsidR="003416FF" w:rsidRDefault="00000000">
            <w:pPr>
              <w:spacing w:after="0"/>
            </w:pPr>
            <w:r>
              <w:rPr>
                <w:rFonts w:ascii="Times New Roman" w:eastAsia="Times New Roman" w:hAnsi="Times New Roman" w:cs="Times New Roman"/>
              </w:rPr>
              <w:t xml:space="preserve">Sprint development  </w:t>
            </w:r>
          </w:p>
          <w:p w14:paraId="5E1FDB9D"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610B4177" w14:textId="77777777">
        <w:trPr>
          <w:trHeight w:val="809"/>
        </w:trPr>
        <w:tc>
          <w:tcPr>
            <w:tcW w:w="2429" w:type="dxa"/>
            <w:tcBorders>
              <w:top w:val="nil"/>
              <w:left w:val="single" w:sz="6" w:space="0" w:color="999999"/>
              <w:bottom w:val="single" w:sz="6" w:space="0" w:color="999999"/>
              <w:right w:val="single" w:sz="6" w:space="0" w:color="999999"/>
            </w:tcBorders>
          </w:tcPr>
          <w:p w14:paraId="2F0F2DC5"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745BBCC0"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7E64F7F3" w14:textId="77777777" w:rsidR="003416FF" w:rsidRDefault="00000000">
            <w:pPr>
              <w:spacing w:after="257"/>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p w14:paraId="02891C31" w14:textId="77777777" w:rsidR="003416FF" w:rsidRDefault="00000000">
            <w:pPr>
              <w:spacing w:after="0"/>
            </w:pPr>
            <w:r>
              <w:rPr>
                <w:rFonts w:ascii="Times New Roman" w:eastAsia="Times New Roman" w:hAnsi="Times New Roman" w:cs="Times New Roman"/>
              </w:rPr>
              <w:t xml:space="preserve"> </w:t>
            </w:r>
          </w:p>
        </w:tc>
      </w:tr>
      <w:tr w:rsidR="003416FF" w14:paraId="756FFF42" w14:textId="77777777">
        <w:trPr>
          <w:trHeight w:val="544"/>
        </w:trPr>
        <w:tc>
          <w:tcPr>
            <w:tcW w:w="2429" w:type="dxa"/>
            <w:tcBorders>
              <w:top w:val="single" w:sz="6" w:space="0" w:color="999999"/>
              <w:left w:val="single" w:sz="6" w:space="0" w:color="999999"/>
              <w:bottom w:val="nil"/>
              <w:right w:val="single" w:sz="6" w:space="0" w:color="999999"/>
            </w:tcBorders>
          </w:tcPr>
          <w:p w14:paraId="07DB5EE2" w14:textId="77777777" w:rsidR="003416FF" w:rsidRDefault="00000000">
            <w:pPr>
              <w:spacing w:after="0"/>
              <w:ind w:left="699" w:right="527"/>
              <w:jc w:val="center"/>
            </w:pPr>
            <w:r>
              <w:rPr>
                <w:rFonts w:ascii="Times New Roman" w:eastAsia="Times New Roman" w:hAnsi="Times New Roman" w:cs="Times New Roman"/>
                <w:b/>
              </w:rPr>
              <w:t xml:space="preserve">Week 6 </w:t>
            </w:r>
            <w:r>
              <w:rPr>
                <w:rFonts w:ascii="Times New Roman" w:eastAsia="Times New Roman" w:hAnsi="Times New Roman" w:cs="Times New Roman"/>
              </w:rPr>
              <w:t xml:space="preserve">Feb 26 </w:t>
            </w:r>
          </w:p>
        </w:tc>
        <w:tc>
          <w:tcPr>
            <w:tcW w:w="1188" w:type="dxa"/>
            <w:tcBorders>
              <w:top w:val="single" w:sz="6" w:space="0" w:color="999999"/>
              <w:left w:val="single" w:sz="6" w:space="0" w:color="999999"/>
              <w:bottom w:val="nil"/>
              <w:right w:val="nil"/>
            </w:tcBorders>
          </w:tcPr>
          <w:p w14:paraId="05D3B6C2"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2616DBDD" w14:textId="77777777" w:rsidR="003416FF" w:rsidRDefault="00000000">
            <w:pPr>
              <w:spacing w:after="0"/>
            </w:pPr>
            <w:r>
              <w:rPr>
                <w:rFonts w:ascii="Times New Roman" w:eastAsia="Times New Roman" w:hAnsi="Times New Roman" w:cs="Times New Roman"/>
              </w:rPr>
              <w:t xml:space="preserve">Sprint 2 ends  </w:t>
            </w:r>
          </w:p>
          <w:p w14:paraId="55FD6747"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6D91F877" w14:textId="77777777">
        <w:trPr>
          <w:trHeight w:val="531"/>
        </w:trPr>
        <w:tc>
          <w:tcPr>
            <w:tcW w:w="2429" w:type="dxa"/>
            <w:tcBorders>
              <w:top w:val="nil"/>
              <w:left w:val="single" w:sz="6" w:space="0" w:color="999999"/>
              <w:bottom w:val="single" w:sz="6" w:space="0" w:color="999999"/>
              <w:right w:val="single" w:sz="6" w:space="0" w:color="999999"/>
            </w:tcBorders>
          </w:tcPr>
          <w:p w14:paraId="64A07977"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7B60B90C"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48A7F400" w14:textId="77777777" w:rsidR="003416FF" w:rsidRDefault="00000000">
            <w:pPr>
              <w:spacing w:after="0"/>
            </w:pPr>
            <w:r>
              <w:rPr>
                <w:rFonts w:ascii="Times New Roman" w:eastAsia="Times New Roman" w:hAnsi="Times New Roman" w:cs="Times New Roman"/>
              </w:rPr>
              <w:t xml:space="preserve">Sprint </w:t>
            </w:r>
            <w:proofErr w:type="gramStart"/>
            <w:r>
              <w:rPr>
                <w:rFonts w:ascii="Times New Roman" w:eastAsia="Times New Roman" w:hAnsi="Times New Roman" w:cs="Times New Roman"/>
              </w:rPr>
              <w:t>planning</w:t>
            </w:r>
            <w:proofErr w:type="gramEnd"/>
            <w:r>
              <w:rPr>
                <w:rFonts w:ascii="Times New Roman" w:eastAsia="Times New Roman" w:hAnsi="Times New Roman" w:cs="Times New Roman"/>
              </w:rPr>
              <w:t xml:space="preserve"> for Sprint 3  </w:t>
            </w:r>
          </w:p>
          <w:p w14:paraId="6E487A8A" w14:textId="77777777" w:rsidR="003416FF" w:rsidRDefault="00000000">
            <w:pPr>
              <w:spacing w:after="0"/>
            </w:pPr>
            <w:r>
              <w:rPr>
                <w:rFonts w:ascii="Times New Roman" w:eastAsia="Times New Roman" w:hAnsi="Times New Roman" w:cs="Times New Roman"/>
              </w:rPr>
              <w:t xml:space="preserve"> </w:t>
            </w:r>
          </w:p>
        </w:tc>
      </w:tr>
      <w:tr w:rsidR="003416FF" w14:paraId="4FF37D9B" w14:textId="77777777">
        <w:trPr>
          <w:trHeight w:val="544"/>
        </w:trPr>
        <w:tc>
          <w:tcPr>
            <w:tcW w:w="2429" w:type="dxa"/>
            <w:tcBorders>
              <w:top w:val="single" w:sz="6" w:space="0" w:color="999999"/>
              <w:left w:val="single" w:sz="6" w:space="0" w:color="999999"/>
              <w:bottom w:val="nil"/>
              <w:right w:val="single" w:sz="6" w:space="0" w:color="999999"/>
            </w:tcBorders>
          </w:tcPr>
          <w:p w14:paraId="13F5E2A5" w14:textId="77777777" w:rsidR="003416FF" w:rsidRDefault="00000000">
            <w:pPr>
              <w:spacing w:after="0"/>
              <w:ind w:left="577" w:right="405"/>
              <w:jc w:val="center"/>
            </w:pPr>
            <w:r>
              <w:rPr>
                <w:rFonts w:ascii="Times New Roman" w:eastAsia="Times New Roman" w:hAnsi="Times New Roman" w:cs="Times New Roman"/>
                <w:b/>
              </w:rPr>
              <w:t xml:space="preserve">Week 7 </w:t>
            </w:r>
            <w:r>
              <w:rPr>
                <w:rFonts w:ascii="Times New Roman" w:eastAsia="Times New Roman" w:hAnsi="Times New Roman" w:cs="Times New Roman"/>
              </w:rPr>
              <w:t xml:space="preserve">March 5 </w:t>
            </w:r>
          </w:p>
        </w:tc>
        <w:tc>
          <w:tcPr>
            <w:tcW w:w="1188" w:type="dxa"/>
            <w:tcBorders>
              <w:top w:val="single" w:sz="6" w:space="0" w:color="999999"/>
              <w:left w:val="single" w:sz="6" w:space="0" w:color="999999"/>
              <w:bottom w:val="nil"/>
              <w:right w:val="nil"/>
            </w:tcBorders>
          </w:tcPr>
          <w:p w14:paraId="5B049FB1"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5B6F3BA4"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554FE376" w14:textId="77777777" w:rsidR="003416FF" w:rsidRDefault="00000000">
            <w:pPr>
              <w:spacing w:after="0"/>
            </w:pPr>
            <w:r>
              <w:rPr>
                <w:rFonts w:ascii="Times New Roman" w:eastAsia="Times New Roman" w:hAnsi="Times New Roman" w:cs="Times New Roman"/>
              </w:rPr>
              <w:t xml:space="preserve">Sprint development  </w:t>
            </w:r>
          </w:p>
          <w:p w14:paraId="74D5FA62"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60385D6A" w14:textId="77777777">
        <w:trPr>
          <w:trHeight w:val="555"/>
        </w:trPr>
        <w:tc>
          <w:tcPr>
            <w:tcW w:w="2429" w:type="dxa"/>
            <w:tcBorders>
              <w:top w:val="nil"/>
              <w:left w:val="single" w:sz="6" w:space="0" w:color="999999"/>
              <w:bottom w:val="single" w:sz="6" w:space="0" w:color="999999"/>
              <w:right w:val="single" w:sz="6" w:space="0" w:color="999999"/>
            </w:tcBorders>
          </w:tcPr>
          <w:p w14:paraId="4B2694D3"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2228439D"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7DB69328" w14:textId="77777777" w:rsidR="003416FF" w:rsidRDefault="00000000">
            <w:pPr>
              <w:spacing w:after="0"/>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tc>
      </w:tr>
      <w:tr w:rsidR="003416FF" w14:paraId="36460539" w14:textId="77777777">
        <w:trPr>
          <w:trHeight w:val="544"/>
        </w:trPr>
        <w:tc>
          <w:tcPr>
            <w:tcW w:w="2429" w:type="dxa"/>
            <w:tcBorders>
              <w:top w:val="single" w:sz="6" w:space="0" w:color="999999"/>
              <w:left w:val="single" w:sz="6" w:space="0" w:color="999999"/>
              <w:bottom w:val="nil"/>
              <w:right w:val="single" w:sz="6" w:space="0" w:color="999999"/>
            </w:tcBorders>
          </w:tcPr>
          <w:p w14:paraId="6D649D52" w14:textId="77777777" w:rsidR="003416FF" w:rsidRDefault="00000000">
            <w:pPr>
              <w:spacing w:after="0"/>
              <w:ind w:left="577" w:right="405"/>
              <w:jc w:val="center"/>
            </w:pPr>
            <w:r>
              <w:rPr>
                <w:rFonts w:ascii="Times New Roman" w:eastAsia="Times New Roman" w:hAnsi="Times New Roman" w:cs="Times New Roman"/>
                <w:b/>
              </w:rPr>
              <w:t xml:space="preserve">Week 8 </w:t>
            </w:r>
            <w:r>
              <w:rPr>
                <w:rFonts w:ascii="Times New Roman" w:eastAsia="Times New Roman" w:hAnsi="Times New Roman" w:cs="Times New Roman"/>
              </w:rPr>
              <w:t xml:space="preserve">March 8 </w:t>
            </w:r>
          </w:p>
        </w:tc>
        <w:tc>
          <w:tcPr>
            <w:tcW w:w="1188" w:type="dxa"/>
            <w:tcBorders>
              <w:top w:val="single" w:sz="6" w:space="0" w:color="999999"/>
              <w:left w:val="single" w:sz="6" w:space="0" w:color="999999"/>
              <w:bottom w:val="nil"/>
              <w:right w:val="nil"/>
            </w:tcBorders>
          </w:tcPr>
          <w:p w14:paraId="47F44F9F"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029F51EB" w14:textId="77777777" w:rsidR="003416FF" w:rsidRDefault="00000000">
            <w:pPr>
              <w:spacing w:after="0"/>
            </w:pPr>
            <w:r>
              <w:rPr>
                <w:rFonts w:ascii="Times New Roman" w:eastAsia="Times New Roman" w:hAnsi="Times New Roman" w:cs="Times New Roman"/>
              </w:rPr>
              <w:t xml:space="preserve">Sprint 3 ends  </w:t>
            </w:r>
          </w:p>
          <w:p w14:paraId="35165EF7"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31B48165" w14:textId="77777777">
        <w:trPr>
          <w:trHeight w:val="824"/>
        </w:trPr>
        <w:tc>
          <w:tcPr>
            <w:tcW w:w="2429" w:type="dxa"/>
            <w:tcBorders>
              <w:top w:val="nil"/>
              <w:left w:val="single" w:sz="6" w:space="0" w:color="999999"/>
              <w:bottom w:val="single" w:sz="6" w:space="0" w:color="999999"/>
              <w:right w:val="single" w:sz="6" w:space="0" w:color="999999"/>
            </w:tcBorders>
          </w:tcPr>
          <w:p w14:paraId="37431DDF" w14:textId="77777777" w:rsidR="003416FF" w:rsidRDefault="003416FF"/>
        </w:tc>
        <w:tc>
          <w:tcPr>
            <w:tcW w:w="1188" w:type="dxa"/>
            <w:tcBorders>
              <w:top w:val="nil"/>
              <w:left w:val="single" w:sz="6" w:space="0" w:color="999999"/>
              <w:bottom w:val="single" w:sz="6" w:space="0" w:color="999999"/>
              <w:right w:val="nil"/>
            </w:tcBorders>
          </w:tcPr>
          <w:p w14:paraId="24DDB666"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68AB3E58" w14:textId="77777777" w:rsidR="003416FF" w:rsidRDefault="00000000">
            <w:pPr>
              <w:spacing w:after="0"/>
            </w:pPr>
            <w:r>
              <w:rPr>
                <w:rFonts w:ascii="Times New Roman" w:eastAsia="Times New Roman" w:hAnsi="Times New Roman" w:cs="Times New Roman"/>
              </w:rPr>
              <w:t xml:space="preserve">Sprint planning for Sprint 4  </w:t>
            </w:r>
          </w:p>
          <w:p w14:paraId="0C83A744" w14:textId="77777777" w:rsidR="003416FF" w:rsidRDefault="00000000">
            <w:pPr>
              <w:spacing w:after="0"/>
            </w:pPr>
            <w:r>
              <w:rPr>
                <w:rFonts w:ascii="Times New Roman" w:eastAsia="Times New Roman" w:hAnsi="Times New Roman" w:cs="Times New Roman"/>
              </w:rPr>
              <w:t xml:space="preserve"> </w:t>
            </w:r>
          </w:p>
        </w:tc>
      </w:tr>
      <w:tr w:rsidR="003416FF" w14:paraId="5EB49DB2" w14:textId="77777777">
        <w:trPr>
          <w:trHeight w:val="557"/>
        </w:trPr>
        <w:tc>
          <w:tcPr>
            <w:tcW w:w="2429" w:type="dxa"/>
            <w:tcBorders>
              <w:top w:val="single" w:sz="6" w:space="0" w:color="999999"/>
              <w:left w:val="single" w:sz="6" w:space="0" w:color="999999"/>
              <w:bottom w:val="single" w:sz="6" w:space="0" w:color="999999"/>
              <w:right w:val="single" w:sz="6" w:space="0" w:color="999999"/>
            </w:tcBorders>
          </w:tcPr>
          <w:p w14:paraId="74D4C12D" w14:textId="77777777" w:rsidR="003416FF" w:rsidRDefault="00000000">
            <w:pPr>
              <w:spacing w:after="0"/>
              <w:ind w:left="577" w:right="405"/>
              <w:jc w:val="center"/>
            </w:pPr>
            <w:r>
              <w:rPr>
                <w:rFonts w:ascii="Times New Roman" w:eastAsia="Times New Roman" w:hAnsi="Times New Roman" w:cs="Times New Roman"/>
                <w:b/>
              </w:rPr>
              <w:t xml:space="preserve">Week 9 </w:t>
            </w:r>
            <w:r>
              <w:rPr>
                <w:rFonts w:ascii="Times New Roman" w:eastAsia="Times New Roman" w:hAnsi="Times New Roman" w:cs="Times New Roman"/>
              </w:rPr>
              <w:t xml:space="preserve">March 26 </w:t>
            </w:r>
          </w:p>
        </w:tc>
        <w:tc>
          <w:tcPr>
            <w:tcW w:w="1188" w:type="dxa"/>
            <w:tcBorders>
              <w:top w:val="single" w:sz="6" w:space="0" w:color="999999"/>
              <w:left w:val="single" w:sz="6" w:space="0" w:color="999999"/>
              <w:bottom w:val="single" w:sz="6" w:space="0" w:color="999999"/>
              <w:right w:val="nil"/>
            </w:tcBorders>
          </w:tcPr>
          <w:p w14:paraId="2103D21C"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single" w:sz="6" w:space="0" w:color="999999"/>
              <w:right w:val="single" w:sz="6" w:space="0" w:color="999999"/>
            </w:tcBorders>
          </w:tcPr>
          <w:p w14:paraId="2AA05244" w14:textId="77777777" w:rsidR="003416FF" w:rsidRDefault="00000000">
            <w:pPr>
              <w:spacing w:after="0"/>
            </w:pPr>
            <w:r>
              <w:rPr>
                <w:rFonts w:ascii="Times New Roman" w:eastAsia="Times New Roman" w:hAnsi="Times New Roman" w:cs="Times New Roman"/>
              </w:rPr>
              <w:t xml:space="preserve">Sprint development  </w:t>
            </w:r>
          </w:p>
          <w:p w14:paraId="6380C93A"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24DF56D1" w14:textId="77777777">
        <w:trPr>
          <w:trHeight w:val="299"/>
        </w:trPr>
        <w:tc>
          <w:tcPr>
            <w:tcW w:w="2429" w:type="dxa"/>
            <w:tcBorders>
              <w:top w:val="single" w:sz="6" w:space="0" w:color="999999"/>
              <w:left w:val="single" w:sz="6" w:space="0" w:color="999999"/>
              <w:bottom w:val="single" w:sz="6" w:space="0" w:color="666666"/>
              <w:right w:val="single" w:sz="6" w:space="0" w:color="999999"/>
            </w:tcBorders>
            <w:shd w:val="clear" w:color="auto" w:fill="EDECE0"/>
          </w:tcPr>
          <w:p w14:paraId="52129785" w14:textId="77777777" w:rsidR="003416FF" w:rsidRDefault="00000000">
            <w:pPr>
              <w:spacing w:after="0"/>
              <w:ind w:left="117"/>
              <w:jc w:val="center"/>
            </w:pPr>
            <w:r>
              <w:rPr>
                <w:rFonts w:ascii="Times New Roman" w:eastAsia="Times New Roman" w:hAnsi="Times New Roman" w:cs="Times New Roman"/>
                <w:b/>
              </w:rPr>
              <w:t xml:space="preserve">Weeks </w:t>
            </w:r>
          </w:p>
        </w:tc>
        <w:tc>
          <w:tcPr>
            <w:tcW w:w="1188" w:type="dxa"/>
            <w:tcBorders>
              <w:top w:val="single" w:sz="6" w:space="0" w:color="999999"/>
              <w:left w:val="single" w:sz="6" w:space="0" w:color="999999"/>
              <w:bottom w:val="single" w:sz="6" w:space="0" w:color="666666"/>
              <w:right w:val="nil"/>
            </w:tcBorders>
            <w:shd w:val="clear" w:color="auto" w:fill="EDECE0"/>
          </w:tcPr>
          <w:p w14:paraId="2E4BABB3" w14:textId="77777777" w:rsidR="003416FF" w:rsidRDefault="003416FF"/>
        </w:tc>
        <w:tc>
          <w:tcPr>
            <w:tcW w:w="6458" w:type="dxa"/>
            <w:tcBorders>
              <w:top w:val="single" w:sz="6" w:space="0" w:color="999999"/>
              <w:left w:val="nil"/>
              <w:bottom w:val="single" w:sz="6" w:space="0" w:color="666666"/>
              <w:right w:val="single" w:sz="6" w:space="0" w:color="999999"/>
            </w:tcBorders>
            <w:shd w:val="clear" w:color="auto" w:fill="EDECE0"/>
          </w:tcPr>
          <w:p w14:paraId="2806B876" w14:textId="77777777" w:rsidR="003416FF" w:rsidRDefault="00000000">
            <w:pPr>
              <w:spacing w:after="0"/>
              <w:ind w:left="2197"/>
            </w:pPr>
            <w:r>
              <w:rPr>
                <w:rFonts w:ascii="Times New Roman" w:eastAsia="Times New Roman" w:hAnsi="Times New Roman" w:cs="Times New Roman"/>
                <w:b/>
              </w:rPr>
              <w:t>Activities</w:t>
            </w:r>
            <w:r>
              <w:rPr>
                <w:rFonts w:ascii="Times New Roman" w:eastAsia="Times New Roman" w:hAnsi="Times New Roman" w:cs="Times New Roman"/>
              </w:rPr>
              <w:t xml:space="preserve"> </w:t>
            </w:r>
          </w:p>
        </w:tc>
      </w:tr>
      <w:tr w:rsidR="003416FF" w14:paraId="6678E8EB" w14:textId="77777777">
        <w:trPr>
          <w:trHeight w:val="818"/>
        </w:trPr>
        <w:tc>
          <w:tcPr>
            <w:tcW w:w="2429" w:type="dxa"/>
            <w:tcBorders>
              <w:top w:val="single" w:sz="6" w:space="0" w:color="666666"/>
              <w:left w:val="single" w:sz="6" w:space="0" w:color="999999"/>
              <w:bottom w:val="single" w:sz="6" w:space="0" w:color="999999"/>
              <w:right w:val="single" w:sz="6" w:space="0" w:color="999999"/>
            </w:tcBorders>
          </w:tcPr>
          <w:p w14:paraId="27126280"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single" w:sz="6" w:space="0" w:color="666666"/>
              <w:left w:val="single" w:sz="6" w:space="0" w:color="999999"/>
              <w:bottom w:val="single" w:sz="6" w:space="0" w:color="999999"/>
              <w:right w:val="nil"/>
            </w:tcBorders>
          </w:tcPr>
          <w:p w14:paraId="0759826C"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666666"/>
              <w:left w:val="nil"/>
              <w:bottom w:val="single" w:sz="6" w:space="0" w:color="999999"/>
              <w:right w:val="single" w:sz="6" w:space="0" w:color="999999"/>
            </w:tcBorders>
          </w:tcPr>
          <w:p w14:paraId="0FED2C60" w14:textId="77777777" w:rsidR="003416FF" w:rsidRDefault="00000000">
            <w:pPr>
              <w:spacing w:after="257"/>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p w14:paraId="18CC08C3" w14:textId="77777777" w:rsidR="003416FF" w:rsidRDefault="00000000">
            <w:pPr>
              <w:spacing w:after="0"/>
            </w:pPr>
            <w:r>
              <w:rPr>
                <w:rFonts w:ascii="Times New Roman" w:eastAsia="Times New Roman" w:hAnsi="Times New Roman" w:cs="Times New Roman"/>
              </w:rPr>
              <w:t xml:space="preserve"> </w:t>
            </w:r>
          </w:p>
        </w:tc>
      </w:tr>
      <w:tr w:rsidR="003416FF" w14:paraId="5201A91B" w14:textId="77777777">
        <w:trPr>
          <w:trHeight w:val="544"/>
        </w:trPr>
        <w:tc>
          <w:tcPr>
            <w:tcW w:w="2429" w:type="dxa"/>
            <w:tcBorders>
              <w:top w:val="single" w:sz="6" w:space="0" w:color="999999"/>
              <w:left w:val="single" w:sz="6" w:space="0" w:color="999999"/>
              <w:bottom w:val="nil"/>
              <w:right w:val="single" w:sz="6" w:space="0" w:color="999999"/>
            </w:tcBorders>
          </w:tcPr>
          <w:p w14:paraId="478C7588" w14:textId="77777777" w:rsidR="003416FF" w:rsidRDefault="00000000">
            <w:pPr>
              <w:spacing w:after="0"/>
              <w:ind w:left="118"/>
              <w:jc w:val="center"/>
            </w:pPr>
            <w:r>
              <w:rPr>
                <w:rFonts w:ascii="Times New Roman" w:eastAsia="Times New Roman" w:hAnsi="Times New Roman" w:cs="Times New Roman"/>
                <w:b/>
              </w:rPr>
              <w:t xml:space="preserve">Week 10 </w:t>
            </w:r>
          </w:p>
          <w:p w14:paraId="7285CD67" w14:textId="77777777" w:rsidR="003416FF" w:rsidRDefault="00000000">
            <w:pPr>
              <w:spacing w:after="0"/>
              <w:ind w:left="117"/>
              <w:jc w:val="center"/>
            </w:pPr>
            <w:r>
              <w:rPr>
                <w:rFonts w:ascii="Times New Roman" w:eastAsia="Times New Roman" w:hAnsi="Times New Roman" w:cs="Times New Roman"/>
              </w:rPr>
              <w:t xml:space="preserve">April 2 </w:t>
            </w:r>
          </w:p>
        </w:tc>
        <w:tc>
          <w:tcPr>
            <w:tcW w:w="1188" w:type="dxa"/>
            <w:tcBorders>
              <w:top w:val="single" w:sz="6" w:space="0" w:color="999999"/>
              <w:left w:val="single" w:sz="6" w:space="0" w:color="999999"/>
              <w:bottom w:val="nil"/>
              <w:right w:val="nil"/>
            </w:tcBorders>
          </w:tcPr>
          <w:p w14:paraId="1225D0F2"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4FCD9660"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1D0EBF23" w14:textId="77777777" w:rsidR="003416FF" w:rsidRDefault="00000000">
            <w:pPr>
              <w:spacing w:after="0"/>
            </w:pPr>
            <w:r>
              <w:rPr>
                <w:rFonts w:ascii="Times New Roman" w:eastAsia="Times New Roman" w:hAnsi="Times New Roman" w:cs="Times New Roman"/>
              </w:rPr>
              <w:t xml:space="preserve">Sprint 4 ends  </w:t>
            </w:r>
          </w:p>
          <w:p w14:paraId="59C76885"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51E08F96" w14:textId="77777777">
        <w:trPr>
          <w:trHeight w:val="531"/>
        </w:trPr>
        <w:tc>
          <w:tcPr>
            <w:tcW w:w="2429" w:type="dxa"/>
            <w:tcBorders>
              <w:top w:val="nil"/>
              <w:left w:val="single" w:sz="6" w:space="0" w:color="999999"/>
              <w:bottom w:val="single" w:sz="6" w:space="0" w:color="999999"/>
              <w:right w:val="single" w:sz="6" w:space="0" w:color="999999"/>
            </w:tcBorders>
          </w:tcPr>
          <w:p w14:paraId="24C15524" w14:textId="77777777" w:rsidR="003416FF" w:rsidRDefault="00000000">
            <w:pPr>
              <w:spacing w:after="0"/>
              <w:ind w:left="172"/>
              <w:jc w:val="center"/>
            </w:pPr>
            <w:r>
              <w:rPr>
                <w:rFonts w:ascii="Times New Roman" w:eastAsia="Times New Roman" w:hAnsi="Times New Roman" w:cs="Times New Roman"/>
              </w:rPr>
              <w:t xml:space="preserve"> </w:t>
            </w:r>
          </w:p>
          <w:p w14:paraId="27EC01DF"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24109FE8"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2CD33D3B" w14:textId="77777777" w:rsidR="003416FF" w:rsidRDefault="00000000">
            <w:pPr>
              <w:spacing w:after="0"/>
            </w:pPr>
            <w:r>
              <w:rPr>
                <w:rFonts w:ascii="Times New Roman" w:eastAsia="Times New Roman" w:hAnsi="Times New Roman" w:cs="Times New Roman"/>
              </w:rPr>
              <w:t xml:space="preserve">Sprint planning for Sprint 5  </w:t>
            </w:r>
          </w:p>
          <w:p w14:paraId="3EE0D1E2" w14:textId="77777777" w:rsidR="003416FF" w:rsidRDefault="00000000">
            <w:pPr>
              <w:spacing w:after="0"/>
            </w:pPr>
            <w:r>
              <w:rPr>
                <w:rFonts w:ascii="Times New Roman" w:eastAsia="Times New Roman" w:hAnsi="Times New Roman" w:cs="Times New Roman"/>
              </w:rPr>
              <w:t xml:space="preserve"> </w:t>
            </w:r>
          </w:p>
        </w:tc>
      </w:tr>
      <w:tr w:rsidR="003416FF" w14:paraId="6C0F5997" w14:textId="77777777">
        <w:trPr>
          <w:trHeight w:val="544"/>
        </w:trPr>
        <w:tc>
          <w:tcPr>
            <w:tcW w:w="2429" w:type="dxa"/>
            <w:tcBorders>
              <w:top w:val="single" w:sz="6" w:space="0" w:color="999999"/>
              <w:left w:val="single" w:sz="6" w:space="0" w:color="999999"/>
              <w:bottom w:val="nil"/>
              <w:right w:val="single" w:sz="6" w:space="0" w:color="999999"/>
            </w:tcBorders>
          </w:tcPr>
          <w:p w14:paraId="2EF14815" w14:textId="77777777" w:rsidR="003416FF" w:rsidRDefault="00000000">
            <w:pPr>
              <w:spacing w:after="0"/>
              <w:ind w:left="118"/>
              <w:jc w:val="center"/>
            </w:pPr>
            <w:r>
              <w:rPr>
                <w:rFonts w:ascii="Times New Roman" w:eastAsia="Times New Roman" w:hAnsi="Times New Roman" w:cs="Times New Roman"/>
                <w:b/>
              </w:rPr>
              <w:t xml:space="preserve">Week 11 </w:t>
            </w:r>
          </w:p>
          <w:p w14:paraId="79671841" w14:textId="77777777" w:rsidR="003416FF" w:rsidRDefault="00000000">
            <w:pPr>
              <w:spacing w:after="0"/>
              <w:ind w:left="117"/>
              <w:jc w:val="center"/>
            </w:pPr>
            <w:r>
              <w:rPr>
                <w:rFonts w:ascii="Times New Roman" w:eastAsia="Times New Roman" w:hAnsi="Times New Roman" w:cs="Times New Roman"/>
              </w:rPr>
              <w:t xml:space="preserve">April 9 </w:t>
            </w:r>
          </w:p>
        </w:tc>
        <w:tc>
          <w:tcPr>
            <w:tcW w:w="1188" w:type="dxa"/>
            <w:tcBorders>
              <w:top w:val="single" w:sz="6" w:space="0" w:color="999999"/>
              <w:left w:val="single" w:sz="6" w:space="0" w:color="999999"/>
              <w:bottom w:val="nil"/>
              <w:right w:val="nil"/>
            </w:tcBorders>
          </w:tcPr>
          <w:p w14:paraId="031A7286"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28A82A5D"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566E07A7" w14:textId="77777777" w:rsidR="003416FF" w:rsidRDefault="00000000">
            <w:pPr>
              <w:spacing w:after="0"/>
            </w:pPr>
            <w:r>
              <w:rPr>
                <w:rFonts w:ascii="Times New Roman" w:eastAsia="Times New Roman" w:hAnsi="Times New Roman" w:cs="Times New Roman"/>
              </w:rPr>
              <w:t xml:space="preserve">Sprint development  </w:t>
            </w:r>
          </w:p>
          <w:p w14:paraId="562888A7"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6CC9C46E" w14:textId="77777777">
        <w:trPr>
          <w:trHeight w:val="809"/>
        </w:trPr>
        <w:tc>
          <w:tcPr>
            <w:tcW w:w="2429" w:type="dxa"/>
            <w:tcBorders>
              <w:top w:val="nil"/>
              <w:left w:val="single" w:sz="6" w:space="0" w:color="999999"/>
              <w:bottom w:val="single" w:sz="6" w:space="0" w:color="999999"/>
              <w:right w:val="single" w:sz="6" w:space="0" w:color="999999"/>
            </w:tcBorders>
          </w:tcPr>
          <w:p w14:paraId="23ECD76A"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5010C42A"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2E42641D" w14:textId="77777777" w:rsidR="003416FF" w:rsidRDefault="00000000">
            <w:pPr>
              <w:spacing w:after="257"/>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p w14:paraId="440772BE" w14:textId="77777777" w:rsidR="003416FF" w:rsidRDefault="00000000">
            <w:pPr>
              <w:spacing w:after="0"/>
            </w:pPr>
            <w:r>
              <w:rPr>
                <w:rFonts w:ascii="Times New Roman" w:eastAsia="Times New Roman" w:hAnsi="Times New Roman" w:cs="Times New Roman"/>
              </w:rPr>
              <w:t xml:space="preserve"> </w:t>
            </w:r>
          </w:p>
        </w:tc>
      </w:tr>
      <w:tr w:rsidR="003416FF" w14:paraId="49B28F19" w14:textId="77777777">
        <w:trPr>
          <w:trHeight w:val="544"/>
        </w:trPr>
        <w:tc>
          <w:tcPr>
            <w:tcW w:w="2429" w:type="dxa"/>
            <w:tcBorders>
              <w:top w:val="single" w:sz="6" w:space="0" w:color="999999"/>
              <w:left w:val="single" w:sz="6" w:space="0" w:color="999999"/>
              <w:bottom w:val="nil"/>
              <w:right w:val="single" w:sz="6" w:space="0" w:color="999999"/>
            </w:tcBorders>
          </w:tcPr>
          <w:p w14:paraId="13818EE6" w14:textId="77777777" w:rsidR="003416FF" w:rsidRDefault="00000000">
            <w:pPr>
              <w:spacing w:after="0"/>
              <w:ind w:left="577" w:right="405"/>
              <w:jc w:val="center"/>
            </w:pPr>
            <w:r>
              <w:rPr>
                <w:rFonts w:ascii="Times New Roman" w:eastAsia="Times New Roman" w:hAnsi="Times New Roman" w:cs="Times New Roman"/>
                <w:b/>
              </w:rPr>
              <w:t xml:space="preserve">Week 12 </w:t>
            </w:r>
            <w:r>
              <w:rPr>
                <w:rFonts w:ascii="Times New Roman" w:eastAsia="Times New Roman" w:hAnsi="Times New Roman" w:cs="Times New Roman"/>
              </w:rPr>
              <w:t xml:space="preserve">April 16 </w:t>
            </w:r>
          </w:p>
        </w:tc>
        <w:tc>
          <w:tcPr>
            <w:tcW w:w="1188" w:type="dxa"/>
            <w:tcBorders>
              <w:top w:val="single" w:sz="6" w:space="0" w:color="999999"/>
              <w:left w:val="single" w:sz="6" w:space="0" w:color="999999"/>
              <w:bottom w:val="nil"/>
              <w:right w:val="nil"/>
            </w:tcBorders>
          </w:tcPr>
          <w:p w14:paraId="6C53C66C"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64F01844" w14:textId="77777777" w:rsidR="003416FF" w:rsidRDefault="00000000">
            <w:pPr>
              <w:spacing w:after="0"/>
            </w:pPr>
            <w:r>
              <w:rPr>
                <w:rFonts w:ascii="Times New Roman" w:eastAsia="Times New Roman" w:hAnsi="Times New Roman" w:cs="Times New Roman"/>
              </w:rPr>
              <w:t xml:space="preserve">Sprint 5 ends  </w:t>
            </w:r>
          </w:p>
          <w:p w14:paraId="69DFCC6E"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1DA80C36" w14:textId="77777777">
        <w:trPr>
          <w:trHeight w:val="531"/>
        </w:trPr>
        <w:tc>
          <w:tcPr>
            <w:tcW w:w="2429" w:type="dxa"/>
            <w:tcBorders>
              <w:top w:val="nil"/>
              <w:left w:val="single" w:sz="6" w:space="0" w:color="999999"/>
              <w:bottom w:val="single" w:sz="6" w:space="0" w:color="999999"/>
              <w:right w:val="single" w:sz="6" w:space="0" w:color="999999"/>
            </w:tcBorders>
          </w:tcPr>
          <w:p w14:paraId="62288494"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4772FB14"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21171BE3" w14:textId="77777777" w:rsidR="003416FF" w:rsidRDefault="00000000">
            <w:pPr>
              <w:spacing w:after="0"/>
            </w:pPr>
            <w:r>
              <w:rPr>
                <w:rFonts w:ascii="Times New Roman" w:eastAsia="Times New Roman" w:hAnsi="Times New Roman" w:cs="Times New Roman"/>
              </w:rPr>
              <w:t xml:space="preserve">Sprint planning for Sprint 6 </w:t>
            </w:r>
          </w:p>
          <w:p w14:paraId="0E95A357" w14:textId="77777777" w:rsidR="003416FF" w:rsidRDefault="00000000">
            <w:pPr>
              <w:spacing w:after="0"/>
            </w:pPr>
            <w:r>
              <w:rPr>
                <w:rFonts w:ascii="Times New Roman" w:eastAsia="Times New Roman" w:hAnsi="Times New Roman" w:cs="Times New Roman"/>
              </w:rPr>
              <w:t xml:space="preserve"> </w:t>
            </w:r>
          </w:p>
        </w:tc>
      </w:tr>
      <w:tr w:rsidR="003416FF" w14:paraId="62907FE7" w14:textId="77777777">
        <w:trPr>
          <w:trHeight w:val="544"/>
        </w:trPr>
        <w:tc>
          <w:tcPr>
            <w:tcW w:w="2429" w:type="dxa"/>
            <w:tcBorders>
              <w:top w:val="single" w:sz="6" w:space="0" w:color="999999"/>
              <w:left w:val="single" w:sz="6" w:space="0" w:color="999999"/>
              <w:bottom w:val="nil"/>
              <w:right w:val="single" w:sz="6" w:space="0" w:color="999999"/>
            </w:tcBorders>
          </w:tcPr>
          <w:p w14:paraId="52E931A8" w14:textId="77777777" w:rsidR="003416FF" w:rsidRDefault="00000000">
            <w:pPr>
              <w:spacing w:after="0"/>
              <w:ind w:left="577" w:right="405"/>
              <w:jc w:val="center"/>
            </w:pPr>
            <w:r>
              <w:rPr>
                <w:rFonts w:ascii="Times New Roman" w:eastAsia="Times New Roman" w:hAnsi="Times New Roman" w:cs="Times New Roman"/>
                <w:b/>
              </w:rPr>
              <w:t xml:space="preserve">Week 13 </w:t>
            </w:r>
            <w:r>
              <w:rPr>
                <w:rFonts w:ascii="Times New Roman" w:eastAsia="Times New Roman" w:hAnsi="Times New Roman" w:cs="Times New Roman"/>
              </w:rPr>
              <w:t xml:space="preserve">April 23 </w:t>
            </w:r>
          </w:p>
        </w:tc>
        <w:tc>
          <w:tcPr>
            <w:tcW w:w="1188" w:type="dxa"/>
            <w:tcBorders>
              <w:top w:val="single" w:sz="6" w:space="0" w:color="999999"/>
              <w:left w:val="single" w:sz="6" w:space="0" w:color="999999"/>
              <w:bottom w:val="nil"/>
              <w:right w:val="nil"/>
            </w:tcBorders>
          </w:tcPr>
          <w:p w14:paraId="5722E328"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7071494C"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4515EBA9" w14:textId="77777777" w:rsidR="003416FF" w:rsidRDefault="00000000">
            <w:pPr>
              <w:spacing w:after="0"/>
            </w:pPr>
            <w:r>
              <w:rPr>
                <w:rFonts w:ascii="Times New Roman" w:eastAsia="Times New Roman" w:hAnsi="Times New Roman" w:cs="Times New Roman"/>
              </w:rPr>
              <w:t xml:space="preserve">Sprint development  </w:t>
            </w:r>
          </w:p>
          <w:p w14:paraId="74FE8064" w14:textId="77777777" w:rsidR="003416FF" w:rsidRDefault="00000000">
            <w:pPr>
              <w:spacing w:after="0"/>
            </w:pPr>
            <w:r>
              <w:rPr>
                <w:rFonts w:ascii="Times New Roman" w:eastAsia="Times New Roman" w:hAnsi="Times New Roman" w:cs="Times New Roman"/>
              </w:rPr>
              <w:t xml:space="preserve">In person Scrum meeting on Wednesday  </w:t>
            </w:r>
          </w:p>
        </w:tc>
      </w:tr>
      <w:tr w:rsidR="003416FF" w14:paraId="1EFCE1B4" w14:textId="77777777">
        <w:trPr>
          <w:trHeight w:val="809"/>
        </w:trPr>
        <w:tc>
          <w:tcPr>
            <w:tcW w:w="2429" w:type="dxa"/>
            <w:tcBorders>
              <w:top w:val="nil"/>
              <w:left w:val="single" w:sz="6" w:space="0" w:color="999999"/>
              <w:bottom w:val="single" w:sz="6" w:space="0" w:color="999999"/>
              <w:right w:val="single" w:sz="6" w:space="0" w:color="999999"/>
            </w:tcBorders>
          </w:tcPr>
          <w:p w14:paraId="5C879942"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590F58BC" w14:textId="77777777" w:rsidR="003416FF" w:rsidRDefault="00000000">
            <w:pPr>
              <w:spacing w:after="216"/>
              <w:ind w:left="828"/>
            </w:pPr>
            <w:r>
              <w:rPr>
                <w:rFonts w:ascii="Segoe UI Symbol" w:eastAsia="Segoe UI Symbol" w:hAnsi="Segoe UI Symbol" w:cs="Segoe UI Symbol"/>
              </w:rPr>
              <w:t>•</w:t>
            </w:r>
            <w:r>
              <w:rPr>
                <w:rFonts w:ascii="Arial" w:eastAsia="Arial" w:hAnsi="Arial" w:cs="Arial"/>
              </w:rPr>
              <w:t xml:space="preserve"> </w:t>
            </w:r>
          </w:p>
          <w:p w14:paraId="3CCC0362" w14:textId="77777777" w:rsidR="003416FF" w:rsidRDefault="00000000">
            <w:pPr>
              <w:spacing w:after="0"/>
              <w:ind w:left="108"/>
            </w:pPr>
            <w:r>
              <w:rPr>
                <w:rFonts w:ascii="Times New Roman" w:eastAsia="Times New Roman" w:hAnsi="Times New Roman" w:cs="Times New Roman"/>
              </w:rPr>
              <w:t xml:space="preserve"> </w:t>
            </w:r>
          </w:p>
        </w:tc>
        <w:tc>
          <w:tcPr>
            <w:tcW w:w="6458" w:type="dxa"/>
            <w:tcBorders>
              <w:top w:val="nil"/>
              <w:left w:val="nil"/>
              <w:bottom w:val="single" w:sz="6" w:space="0" w:color="999999"/>
              <w:right w:val="single" w:sz="6" w:space="0" w:color="999999"/>
            </w:tcBorders>
          </w:tcPr>
          <w:p w14:paraId="79AA8D55" w14:textId="77777777" w:rsidR="003416FF" w:rsidRDefault="00000000">
            <w:pPr>
              <w:spacing w:after="0"/>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2X</w:t>
            </w:r>
            <w:proofErr w:type="gramEnd"/>
            <w:r>
              <w:rPr>
                <w:rFonts w:ascii="Times New Roman" w:eastAsia="Times New Roman" w:hAnsi="Times New Roman" w:cs="Times New Roman"/>
              </w:rPr>
              <w:t xml:space="preserve"> additional scrum meetings </w:t>
            </w:r>
          </w:p>
        </w:tc>
      </w:tr>
      <w:tr w:rsidR="003416FF" w14:paraId="0382F344" w14:textId="77777777">
        <w:trPr>
          <w:trHeight w:val="544"/>
        </w:trPr>
        <w:tc>
          <w:tcPr>
            <w:tcW w:w="2429" w:type="dxa"/>
            <w:tcBorders>
              <w:top w:val="single" w:sz="6" w:space="0" w:color="999999"/>
              <w:left w:val="single" w:sz="6" w:space="0" w:color="999999"/>
              <w:bottom w:val="nil"/>
              <w:right w:val="single" w:sz="6" w:space="0" w:color="999999"/>
            </w:tcBorders>
          </w:tcPr>
          <w:p w14:paraId="666B788D" w14:textId="77777777" w:rsidR="003416FF" w:rsidRDefault="00000000">
            <w:pPr>
              <w:spacing w:after="0"/>
              <w:ind w:left="577" w:right="405"/>
              <w:jc w:val="center"/>
            </w:pPr>
            <w:r>
              <w:rPr>
                <w:rFonts w:ascii="Times New Roman" w:eastAsia="Times New Roman" w:hAnsi="Times New Roman" w:cs="Times New Roman"/>
                <w:b/>
              </w:rPr>
              <w:t xml:space="preserve">Week 14 </w:t>
            </w:r>
            <w:r>
              <w:rPr>
                <w:rFonts w:ascii="Times New Roman" w:eastAsia="Times New Roman" w:hAnsi="Times New Roman" w:cs="Times New Roman"/>
              </w:rPr>
              <w:t xml:space="preserve">April 30 </w:t>
            </w:r>
          </w:p>
        </w:tc>
        <w:tc>
          <w:tcPr>
            <w:tcW w:w="1188" w:type="dxa"/>
            <w:tcBorders>
              <w:top w:val="single" w:sz="6" w:space="0" w:color="999999"/>
              <w:left w:val="single" w:sz="6" w:space="0" w:color="999999"/>
              <w:bottom w:val="nil"/>
              <w:right w:val="nil"/>
            </w:tcBorders>
          </w:tcPr>
          <w:p w14:paraId="43FCA1F9"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4DDEA4BF" w14:textId="77777777" w:rsidR="003416FF" w:rsidRDefault="00000000">
            <w:pPr>
              <w:spacing w:after="0"/>
            </w:pPr>
            <w:r>
              <w:rPr>
                <w:rFonts w:ascii="Times New Roman" w:eastAsia="Times New Roman" w:hAnsi="Times New Roman" w:cs="Times New Roman"/>
              </w:rPr>
              <w:t xml:space="preserve">Sprint 6 ends  </w:t>
            </w:r>
          </w:p>
          <w:p w14:paraId="716324AD"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2DB5D901" w14:textId="77777777">
        <w:trPr>
          <w:trHeight w:val="545"/>
        </w:trPr>
        <w:tc>
          <w:tcPr>
            <w:tcW w:w="2429" w:type="dxa"/>
            <w:tcBorders>
              <w:top w:val="nil"/>
              <w:left w:val="single" w:sz="6" w:space="0" w:color="999999"/>
              <w:bottom w:val="single" w:sz="6" w:space="0" w:color="999999"/>
              <w:right w:val="single" w:sz="6" w:space="0" w:color="999999"/>
            </w:tcBorders>
          </w:tcPr>
          <w:p w14:paraId="51BB3944" w14:textId="77777777" w:rsidR="003416FF" w:rsidRDefault="00000000">
            <w:pPr>
              <w:spacing w:after="0"/>
              <w:ind w:left="109"/>
            </w:pPr>
            <w:r>
              <w:rPr>
                <w:rFonts w:ascii="Times New Roman" w:eastAsia="Times New Roman" w:hAnsi="Times New Roman" w:cs="Times New Roman"/>
              </w:rPr>
              <w:t xml:space="preserve"> </w:t>
            </w:r>
          </w:p>
          <w:p w14:paraId="1690BD13"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49B22D6F" w14:textId="77777777" w:rsidR="003416FF" w:rsidRDefault="00000000">
            <w:pPr>
              <w:spacing w:after="0"/>
              <w:ind w:left="777" w:right="31"/>
              <w:jc w:val="center"/>
            </w:pPr>
            <w:r>
              <w:rPr>
                <w:rFonts w:ascii="Segoe UI Symbol" w:eastAsia="Segoe UI Symbol" w:hAnsi="Segoe UI Symbol" w:cs="Segoe UI Symbol"/>
              </w:rPr>
              <w:t>•</w:t>
            </w:r>
            <w:r>
              <w:rPr>
                <w:rFonts w:ascii="Arial" w:eastAsia="Arial" w:hAnsi="Arial" w:cs="Arial"/>
              </w:rPr>
              <w:t xml:space="preserve"> </w:t>
            </w: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5385E99E" w14:textId="77777777" w:rsidR="003416FF" w:rsidRDefault="00000000">
            <w:pPr>
              <w:spacing w:after="0"/>
            </w:pPr>
            <w:r>
              <w:rPr>
                <w:rFonts w:ascii="Times New Roman" w:eastAsia="Times New Roman" w:hAnsi="Times New Roman" w:cs="Times New Roman"/>
              </w:rPr>
              <w:t xml:space="preserve">Sprint planning for Sprint 7 </w:t>
            </w:r>
          </w:p>
          <w:p w14:paraId="53603A9F" w14:textId="77777777" w:rsidR="003416FF" w:rsidRDefault="00000000">
            <w:pPr>
              <w:spacing w:after="0"/>
            </w:pPr>
            <w:r>
              <w:rPr>
                <w:rFonts w:ascii="Times New Roman" w:eastAsia="Times New Roman" w:hAnsi="Times New Roman" w:cs="Times New Roman"/>
              </w:rPr>
              <w:t xml:space="preserve"> </w:t>
            </w:r>
          </w:p>
        </w:tc>
      </w:tr>
      <w:tr w:rsidR="003416FF" w14:paraId="0DBC52A6" w14:textId="77777777">
        <w:trPr>
          <w:trHeight w:val="544"/>
        </w:trPr>
        <w:tc>
          <w:tcPr>
            <w:tcW w:w="2429" w:type="dxa"/>
            <w:tcBorders>
              <w:top w:val="single" w:sz="6" w:space="0" w:color="999999"/>
              <w:left w:val="single" w:sz="6" w:space="0" w:color="999999"/>
              <w:bottom w:val="nil"/>
              <w:right w:val="single" w:sz="6" w:space="0" w:color="999999"/>
            </w:tcBorders>
          </w:tcPr>
          <w:p w14:paraId="3452BCC7" w14:textId="77777777" w:rsidR="003416FF" w:rsidRDefault="00000000">
            <w:pPr>
              <w:spacing w:after="0"/>
              <w:ind w:left="607" w:right="435"/>
              <w:jc w:val="center"/>
            </w:pPr>
            <w:r>
              <w:rPr>
                <w:rFonts w:ascii="Times New Roman" w:eastAsia="Times New Roman" w:hAnsi="Times New Roman" w:cs="Times New Roman"/>
                <w:b/>
              </w:rPr>
              <w:t xml:space="preserve">Week 15 </w:t>
            </w:r>
            <w:r>
              <w:rPr>
                <w:rFonts w:ascii="Times New Roman" w:eastAsia="Times New Roman" w:hAnsi="Times New Roman" w:cs="Times New Roman"/>
              </w:rPr>
              <w:t xml:space="preserve">May 7  </w:t>
            </w:r>
          </w:p>
        </w:tc>
        <w:tc>
          <w:tcPr>
            <w:tcW w:w="1188" w:type="dxa"/>
            <w:tcBorders>
              <w:top w:val="single" w:sz="6" w:space="0" w:color="999999"/>
              <w:left w:val="single" w:sz="6" w:space="0" w:color="999999"/>
              <w:bottom w:val="nil"/>
              <w:right w:val="nil"/>
            </w:tcBorders>
          </w:tcPr>
          <w:p w14:paraId="6520E7B9"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p w14:paraId="3A667E59"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single" w:sz="6" w:space="0" w:color="999999"/>
              <w:left w:val="nil"/>
              <w:bottom w:val="nil"/>
              <w:right w:val="single" w:sz="6" w:space="0" w:color="999999"/>
            </w:tcBorders>
          </w:tcPr>
          <w:p w14:paraId="0909E385" w14:textId="77777777" w:rsidR="003416FF" w:rsidRDefault="00000000">
            <w:pPr>
              <w:spacing w:after="0"/>
            </w:pPr>
            <w:r>
              <w:rPr>
                <w:rFonts w:ascii="Times New Roman" w:eastAsia="Times New Roman" w:hAnsi="Times New Roman" w:cs="Times New Roman"/>
              </w:rPr>
              <w:t xml:space="preserve">Sprint 7 ends </w:t>
            </w:r>
          </w:p>
          <w:p w14:paraId="5B6A07DB" w14:textId="77777777" w:rsidR="003416FF" w:rsidRDefault="00000000">
            <w:pPr>
              <w:spacing w:after="0"/>
            </w:pPr>
            <w:r>
              <w:rPr>
                <w:rFonts w:ascii="Times New Roman" w:eastAsia="Times New Roman" w:hAnsi="Times New Roman" w:cs="Times New Roman"/>
              </w:rPr>
              <w:t xml:space="preserve">Sprint review and Sprint retrospective.  </w:t>
            </w:r>
          </w:p>
        </w:tc>
      </w:tr>
      <w:tr w:rsidR="003416FF" w14:paraId="637CEC15" w14:textId="77777777">
        <w:trPr>
          <w:trHeight w:val="281"/>
        </w:trPr>
        <w:tc>
          <w:tcPr>
            <w:tcW w:w="2429" w:type="dxa"/>
            <w:tcBorders>
              <w:top w:val="nil"/>
              <w:left w:val="single" w:sz="6" w:space="0" w:color="999999"/>
              <w:bottom w:val="single" w:sz="6" w:space="0" w:color="999999"/>
              <w:right w:val="single" w:sz="6" w:space="0" w:color="999999"/>
            </w:tcBorders>
          </w:tcPr>
          <w:p w14:paraId="0CBB67F9" w14:textId="77777777" w:rsidR="003416FF" w:rsidRDefault="00000000">
            <w:pPr>
              <w:spacing w:after="0"/>
              <w:ind w:left="172"/>
              <w:jc w:val="center"/>
            </w:pPr>
            <w:r>
              <w:rPr>
                <w:rFonts w:ascii="Times New Roman" w:eastAsia="Times New Roman" w:hAnsi="Times New Roman" w:cs="Times New Roman"/>
              </w:rPr>
              <w:t xml:space="preserve"> </w:t>
            </w:r>
          </w:p>
        </w:tc>
        <w:tc>
          <w:tcPr>
            <w:tcW w:w="1188" w:type="dxa"/>
            <w:tcBorders>
              <w:top w:val="nil"/>
              <w:left w:val="single" w:sz="6" w:space="0" w:color="999999"/>
              <w:bottom w:val="single" w:sz="6" w:space="0" w:color="999999"/>
              <w:right w:val="nil"/>
            </w:tcBorders>
          </w:tcPr>
          <w:p w14:paraId="0C9081BE" w14:textId="77777777" w:rsidR="003416FF" w:rsidRDefault="00000000">
            <w:pPr>
              <w:spacing w:after="0"/>
              <w:ind w:left="828"/>
            </w:pPr>
            <w:r>
              <w:rPr>
                <w:rFonts w:ascii="Segoe UI Symbol" w:eastAsia="Segoe UI Symbol" w:hAnsi="Segoe UI Symbol" w:cs="Segoe UI Symbol"/>
              </w:rPr>
              <w:t>•</w:t>
            </w:r>
            <w:r>
              <w:rPr>
                <w:rFonts w:ascii="Arial" w:eastAsia="Arial" w:hAnsi="Arial" w:cs="Arial"/>
              </w:rPr>
              <w:t xml:space="preserve"> </w:t>
            </w:r>
          </w:p>
        </w:tc>
        <w:tc>
          <w:tcPr>
            <w:tcW w:w="6458" w:type="dxa"/>
            <w:tcBorders>
              <w:top w:val="nil"/>
              <w:left w:val="nil"/>
              <w:bottom w:val="single" w:sz="6" w:space="0" w:color="999999"/>
              <w:right w:val="single" w:sz="6" w:space="0" w:color="999999"/>
            </w:tcBorders>
          </w:tcPr>
          <w:p w14:paraId="1ECE180A" w14:textId="77777777" w:rsidR="003416FF" w:rsidRDefault="00000000">
            <w:pPr>
              <w:spacing w:after="0"/>
            </w:pPr>
            <w:r>
              <w:rPr>
                <w:rFonts w:ascii="Times New Roman" w:eastAsia="Times New Roman" w:hAnsi="Times New Roman" w:cs="Times New Roman"/>
              </w:rPr>
              <w:t xml:space="preserve">Final Project Presentation.  </w:t>
            </w:r>
          </w:p>
        </w:tc>
      </w:tr>
    </w:tbl>
    <w:p w14:paraId="4A79C12A" w14:textId="77777777" w:rsidR="003416FF" w:rsidRDefault="00000000">
      <w:pPr>
        <w:spacing w:after="0"/>
      </w:pPr>
      <w:r>
        <w:rPr>
          <w:rFonts w:ascii="Times New Roman" w:eastAsia="Times New Roman" w:hAnsi="Times New Roman" w:cs="Times New Roman"/>
          <w:b/>
          <w:sz w:val="24"/>
        </w:rPr>
        <w:t xml:space="preserve"> </w:t>
      </w:r>
    </w:p>
    <w:p w14:paraId="3BF43270" w14:textId="77777777" w:rsidR="003416FF" w:rsidRDefault="00000000">
      <w:pPr>
        <w:spacing w:after="0"/>
      </w:pPr>
      <w:r>
        <w:rPr>
          <w:rFonts w:ascii="Times New Roman" w:eastAsia="Times New Roman" w:hAnsi="Times New Roman" w:cs="Times New Roman"/>
          <w:b/>
          <w:sz w:val="24"/>
        </w:rPr>
        <w:t xml:space="preserve"> </w:t>
      </w:r>
    </w:p>
    <w:p w14:paraId="223FC5C9" w14:textId="77777777" w:rsidR="003416FF" w:rsidRDefault="00000000">
      <w:pPr>
        <w:pStyle w:val="Heading1"/>
      </w:pPr>
      <w:r>
        <w:t xml:space="preserve">GRADING  </w:t>
      </w:r>
    </w:p>
    <w:p w14:paraId="0393745C" w14:textId="77777777" w:rsidR="003416FF" w:rsidRDefault="00000000">
      <w:pPr>
        <w:spacing w:after="0"/>
      </w:pPr>
      <w:r>
        <w:rPr>
          <w:rFonts w:ascii="Times New Roman" w:eastAsia="Times New Roman" w:hAnsi="Times New Roman" w:cs="Times New Roman"/>
          <w:b/>
          <w:sz w:val="24"/>
        </w:rPr>
        <w:t xml:space="preserve"> </w:t>
      </w:r>
    </w:p>
    <w:p w14:paraId="4AE393B6" w14:textId="77777777" w:rsidR="003416FF" w:rsidRDefault="00000000">
      <w:pPr>
        <w:spacing w:after="12" w:line="248" w:lineRule="auto"/>
        <w:ind w:left="10" w:right="13" w:hanging="10"/>
      </w:pPr>
      <w:r>
        <w:rPr>
          <w:rFonts w:ascii="Times New Roman" w:eastAsia="Times New Roman" w:hAnsi="Times New Roman" w:cs="Times New Roman"/>
          <w:sz w:val="24"/>
        </w:rPr>
        <w:t xml:space="preserve">The internship project will follow the general structure of </w:t>
      </w:r>
      <w:r>
        <w:rPr>
          <w:rFonts w:ascii="Times New Roman" w:eastAsia="Times New Roman" w:hAnsi="Times New Roman" w:cs="Times New Roman"/>
          <w:sz w:val="24"/>
          <w:u w:val="single" w:color="000000"/>
        </w:rPr>
        <w:t>Scrum framework</w:t>
      </w:r>
      <w:r>
        <w:rPr>
          <w:rFonts w:ascii="Times New Roman" w:eastAsia="Times New Roman" w:hAnsi="Times New Roman" w:cs="Times New Roman"/>
          <w:sz w:val="24"/>
        </w:rPr>
        <w:t xml:space="preserve">, which includes specific roles, events, artifacts, and rules. The product owner, project manager, and development team will be established, and project events such as Sprint Planning, Daily Scrum meeting, Sprint Release, and will be conducted. Your final grade consists of the following three components.  </w:t>
      </w:r>
    </w:p>
    <w:p w14:paraId="17A67FFE" w14:textId="77777777" w:rsidR="003416FF" w:rsidRDefault="00000000">
      <w:pPr>
        <w:spacing w:after="0"/>
      </w:pPr>
      <w:r>
        <w:rPr>
          <w:rFonts w:ascii="Times New Roman" w:eastAsia="Times New Roman" w:hAnsi="Times New Roman" w:cs="Times New Roman"/>
          <w:sz w:val="24"/>
        </w:rPr>
        <w:lastRenderedPageBreak/>
        <w:t xml:space="preserve"> </w:t>
      </w:r>
    </w:p>
    <w:p w14:paraId="6988E2B3" w14:textId="77777777" w:rsidR="003416FF" w:rsidRDefault="00000000">
      <w:pPr>
        <w:spacing w:after="12" w:line="248" w:lineRule="auto"/>
        <w:ind w:left="10" w:right="13" w:hanging="10"/>
      </w:pPr>
      <w:r>
        <w:rPr>
          <w:rFonts w:ascii="Times New Roman" w:eastAsia="Times New Roman" w:hAnsi="Times New Roman" w:cs="Times New Roman"/>
          <w:b/>
          <w:sz w:val="24"/>
        </w:rPr>
        <w:t>10% Class Attendance</w:t>
      </w:r>
      <w:r>
        <w:rPr>
          <w:rFonts w:ascii="Times New Roman" w:eastAsia="Times New Roman" w:hAnsi="Times New Roman" w:cs="Times New Roman"/>
          <w:sz w:val="24"/>
        </w:rPr>
        <w:t xml:space="preserve"> of All Required Meetings.  </w:t>
      </w:r>
    </w:p>
    <w:p w14:paraId="436DEC68" w14:textId="77777777" w:rsidR="003416FF" w:rsidRDefault="00000000">
      <w:pPr>
        <w:spacing w:after="0"/>
      </w:pPr>
      <w:r>
        <w:rPr>
          <w:rFonts w:ascii="Times New Roman" w:eastAsia="Times New Roman" w:hAnsi="Times New Roman" w:cs="Times New Roman"/>
          <w:sz w:val="24"/>
        </w:rPr>
        <w:t xml:space="preserve"> </w:t>
      </w:r>
    </w:p>
    <w:p w14:paraId="6B132387" w14:textId="77777777" w:rsidR="003416FF" w:rsidRDefault="00000000">
      <w:pPr>
        <w:pStyle w:val="Heading1"/>
      </w:pPr>
      <w:r>
        <w:t xml:space="preserve">60% Sprint Grade </w:t>
      </w:r>
      <w:r>
        <w:rPr>
          <w:b w:val="0"/>
        </w:rPr>
        <w:t xml:space="preserve">is calculated as: </w:t>
      </w:r>
      <w:r>
        <w:t xml:space="preserve">Teamwork Grade * Sprint Grade </w:t>
      </w:r>
    </w:p>
    <w:p w14:paraId="5846D266" w14:textId="77777777" w:rsidR="003416FF" w:rsidRDefault="00000000">
      <w:pPr>
        <w:numPr>
          <w:ilvl w:val="0"/>
          <w:numId w:val="2"/>
        </w:numPr>
        <w:spacing w:after="12" w:line="248" w:lineRule="auto"/>
        <w:ind w:right="13" w:hanging="360"/>
      </w:pPr>
      <w:r>
        <w:rPr>
          <w:rFonts w:ascii="Times New Roman" w:eastAsia="Times New Roman" w:hAnsi="Times New Roman" w:cs="Times New Roman"/>
          <w:sz w:val="24"/>
        </w:rPr>
        <w:t xml:space="preserve">Teamwork Grade is based on peer evaluation for each sprint. Detailed rubrics TBA.   </w:t>
      </w:r>
    </w:p>
    <w:p w14:paraId="300283AC" w14:textId="77777777" w:rsidR="003416FF" w:rsidRDefault="00000000">
      <w:pPr>
        <w:numPr>
          <w:ilvl w:val="0"/>
          <w:numId w:val="2"/>
        </w:numPr>
        <w:spacing w:after="12" w:line="248" w:lineRule="auto"/>
        <w:ind w:right="13" w:hanging="360"/>
      </w:pPr>
      <w:r>
        <w:rPr>
          <w:rFonts w:ascii="Times New Roman" w:eastAsia="Times New Roman" w:hAnsi="Times New Roman" w:cs="Times New Roman"/>
          <w:sz w:val="24"/>
        </w:rPr>
        <w:t xml:space="preserve">Sprint Grades: You will receive a team grade for each of the three sprints, based on the technical aspect of the product and team project management. Detailed rubrics TBA.   </w:t>
      </w:r>
      <w:r>
        <w:rPr>
          <w:rFonts w:ascii="Times New Roman" w:eastAsia="Times New Roman" w:hAnsi="Times New Roman" w:cs="Times New Roman"/>
          <w:b/>
          <w:sz w:val="24"/>
        </w:rPr>
        <w:t>15% Homework:</w:t>
      </w:r>
      <w:r>
        <w:rPr>
          <w:rFonts w:ascii="Times New Roman" w:eastAsia="Times New Roman" w:hAnsi="Times New Roman" w:cs="Times New Roman"/>
          <w:sz w:val="24"/>
        </w:rPr>
        <w:t xml:space="preserve"> additional homework in teamwork, project management and development tools.  </w:t>
      </w:r>
    </w:p>
    <w:p w14:paraId="6B82378C" w14:textId="77777777" w:rsidR="003416FF" w:rsidRDefault="00000000">
      <w:pPr>
        <w:spacing w:after="0"/>
      </w:pPr>
      <w:r>
        <w:rPr>
          <w:rFonts w:ascii="Times New Roman" w:eastAsia="Times New Roman" w:hAnsi="Times New Roman" w:cs="Times New Roman"/>
          <w:b/>
          <w:sz w:val="24"/>
        </w:rPr>
        <w:t xml:space="preserve"> </w:t>
      </w:r>
    </w:p>
    <w:p w14:paraId="7D99DC6F" w14:textId="77777777" w:rsidR="003416FF" w:rsidRDefault="00000000">
      <w:pPr>
        <w:spacing w:after="12" w:line="248" w:lineRule="auto"/>
        <w:ind w:left="10" w:right="13" w:hanging="10"/>
      </w:pPr>
      <w:r>
        <w:rPr>
          <w:rFonts w:ascii="Times New Roman" w:eastAsia="Times New Roman" w:hAnsi="Times New Roman" w:cs="Times New Roman"/>
          <w:b/>
          <w:sz w:val="24"/>
        </w:rPr>
        <w:t>15% Final Project Report:</w:t>
      </w:r>
      <w:r>
        <w:rPr>
          <w:rFonts w:ascii="Times New Roman" w:eastAsia="Times New Roman" w:hAnsi="Times New Roman" w:cs="Times New Roman"/>
          <w:sz w:val="24"/>
        </w:rPr>
        <w:t xml:space="preserve"> You need to earn </w:t>
      </w:r>
      <w:proofErr w:type="gramStart"/>
      <w:r>
        <w:rPr>
          <w:rFonts w:ascii="Times New Roman" w:eastAsia="Times New Roman" w:hAnsi="Times New Roman" w:cs="Times New Roman"/>
          <w:sz w:val="24"/>
        </w:rPr>
        <w:t>minimal</w:t>
      </w:r>
      <w:proofErr w:type="gramEnd"/>
      <w:r>
        <w:rPr>
          <w:rFonts w:ascii="Times New Roman" w:eastAsia="Times New Roman" w:hAnsi="Times New Roman" w:cs="Times New Roman"/>
          <w:sz w:val="24"/>
        </w:rPr>
        <w:t xml:space="preserve"> 75% in your final report grade to pass the course.  </w:t>
      </w:r>
    </w:p>
    <w:p w14:paraId="12AA81CB" w14:textId="77777777" w:rsidR="003416FF" w:rsidRDefault="00000000">
      <w:pPr>
        <w:spacing w:after="0"/>
      </w:pPr>
      <w:r>
        <w:rPr>
          <w:rFonts w:ascii="Times New Roman" w:eastAsia="Times New Roman" w:hAnsi="Times New Roman" w:cs="Times New Roman"/>
          <w:sz w:val="24"/>
        </w:rPr>
        <w:t xml:space="preserve"> </w:t>
      </w:r>
    </w:p>
    <w:p w14:paraId="3241F8C7" w14:textId="77777777" w:rsidR="003416FF" w:rsidRDefault="00000000">
      <w:pPr>
        <w:spacing w:after="12" w:line="248" w:lineRule="auto"/>
        <w:ind w:left="10" w:right="738" w:hanging="10"/>
      </w:pPr>
      <w:r>
        <w:rPr>
          <w:rFonts w:ascii="Times New Roman" w:eastAsia="Times New Roman" w:hAnsi="Times New Roman" w:cs="Times New Roman"/>
          <w:sz w:val="24"/>
        </w:rPr>
        <w:t xml:space="preserve">Credit hour workload estimate: a minimum of 45 hours of student academic work per credit per term.  </w:t>
      </w:r>
    </w:p>
    <w:p w14:paraId="27F1AE54" w14:textId="77777777" w:rsidR="003416FF" w:rsidRDefault="00000000">
      <w:pPr>
        <w:spacing w:after="0"/>
      </w:pPr>
      <w:r>
        <w:rPr>
          <w:rFonts w:ascii="Times New Roman" w:eastAsia="Times New Roman" w:hAnsi="Times New Roman" w:cs="Times New Roman"/>
          <w:sz w:val="24"/>
        </w:rPr>
        <w:t xml:space="preserve"> </w:t>
      </w:r>
    </w:p>
    <w:p w14:paraId="7DB9A3A7" w14:textId="77777777" w:rsidR="003416FF" w:rsidRDefault="00000000">
      <w:pPr>
        <w:spacing w:after="0"/>
      </w:pPr>
      <w:r>
        <w:rPr>
          <w:rFonts w:ascii="Times New Roman" w:eastAsia="Times New Roman" w:hAnsi="Times New Roman" w:cs="Times New Roman"/>
          <w:sz w:val="24"/>
        </w:rPr>
        <w:t xml:space="preserve"> </w:t>
      </w:r>
    </w:p>
    <w:p w14:paraId="55C84763" w14:textId="77777777" w:rsidR="003416FF" w:rsidRDefault="00000000">
      <w:pPr>
        <w:spacing w:after="0"/>
        <w:ind w:left="10" w:hanging="10"/>
      </w:pPr>
      <w:r>
        <w:rPr>
          <w:rFonts w:ascii="Times New Roman" w:eastAsia="Times New Roman" w:hAnsi="Times New Roman" w:cs="Times New Roman"/>
          <w:b/>
          <w:sz w:val="24"/>
        </w:rPr>
        <w:t>COURSE POLICIES REGARDING STUDENT BEHAVIOR</w:t>
      </w:r>
      <w:r>
        <w:rPr>
          <w:rFonts w:ascii="Times New Roman" w:eastAsia="Times New Roman" w:hAnsi="Times New Roman" w:cs="Times New Roman"/>
          <w:b/>
          <w:color w:val="355E91"/>
          <w:sz w:val="24"/>
        </w:rPr>
        <w:t xml:space="preserve"> </w:t>
      </w:r>
    </w:p>
    <w:p w14:paraId="7F677568" w14:textId="77777777" w:rsidR="003416FF" w:rsidRDefault="00000000">
      <w:pPr>
        <w:spacing w:after="0"/>
        <w:ind w:left="15"/>
      </w:pPr>
      <w:r>
        <w:rPr>
          <w:rFonts w:ascii="Times New Roman" w:eastAsia="Times New Roman" w:hAnsi="Times New Roman" w:cs="Times New Roman"/>
          <w:b/>
          <w:sz w:val="24"/>
        </w:rPr>
        <w:t xml:space="preserve"> </w:t>
      </w:r>
    </w:p>
    <w:p w14:paraId="3F100BD2" w14:textId="77777777" w:rsidR="003416FF" w:rsidRDefault="00000000">
      <w:pPr>
        <w:pStyle w:val="Heading1"/>
      </w:pPr>
      <w:r>
        <w:t xml:space="preserve">Attendance </w:t>
      </w:r>
    </w:p>
    <w:p w14:paraId="65A246A3" w14:textId="77777777" w:rsidR="003416FF" w:rsidRDefault="00000000">
      <w:pPr>
        <w:spacing w:after="12" w:line="248" w:lineRule="auto"/>
        <w:ind w:left="10" w:right="13" w:hanging="10"/>
      </w:pPr>
      <w:r>
        <w:rPr>
          <w:rFonts w:ascii="Times New Roman" w:eastAsia="Times New Roman" w:hAnsi="Times New Roman" w:cs="Times New Roman"/>
          <w:sz w:val="24"/>
        </w:rPr>
        <w:t xml:space="preserve">Students are responsible for attending scheduled meetings and </w:t>
      </w:r>
      <w:proofErr w:type="gramStart"/>
      <w:r>
        <w:rPr>
          <w:rFonts w:ascii="Times New Roman" w:eastAsia="Times New Roman" w:hAnsi="Times New Roman" w:cs="Times New Roman"/>
          <w:sz w:val="24"/>
        </w:rPr>
        <w:t>expected</w:t>
      </w:r>
      <w:proofErr w:type="gramEnd"/>
      <w:r>
        <w:rPr>
          <w:rFonts w:ascii="Times New Roman" w:eastAsia="Times New Roman" w:hAnsi="Times New Roman" w:cs="Times New Roman"/>
          <w:sz w:val="24"/>
        </w:rPr>
        <w:t xml:space="preserve"> to abide by the University Policy on Attendance (as stated in the </w:t>
      </w:r>
      <w:r>
        <w:rPr>
          <w:rFonts w:ascii="Times New Roman" w:eastAsia="Times New Roman" w:hAnsi="Times New Roman" w:cs="Times New Roman"/>
          <w:i/>
          <w:sz w:val="24"/>
        </w:rPr>
        <w:t>UNH Student Rights, Rules, and Responsibilities</w:t>
      </w:r>
      <w:r>
        <w:rPr>
          <w:rFonts w:ascii="Times New Roman" w:eastAsia="Times New Roman" w:hAnsi="Times New Roman" w:cs="Times New Roman"/>
          <w:sz w:val="24"/>
        </w:rPr>
        <w:t xml:space="preserve">).  </w:t>
      </w:r>
    </w:p>
    <w:p w14:paraId="1D7CC2C5" w14:textId="77777777" w:rsidR="003416FF" w:rsidRDefault="00000000">
      <w:pPr>
        <w:spacing w:after="0"/>
      </w:pPr>
      <w:r>
        <w:rPr>
          <w:rFonts w:ascii="Times New Roman" w:eastAsia="Times New Roman" w:hAnsi="Times New Roman" w:cs="Times New Roman"/>
          <w:sz w:val="24"/>
        </w:rPr>
        <w:t xml:space="preserve"> </w:t>
      </w:r>
    </w:p>
    <w:p w14:paraId="5648B417" w14:textId="77777777" w:rsidR="003416FF" w:rsidRDefault="00000000">
      <w:pPr>
        <w:spacing w:after="12" w:line="248" w:lineRule="auto"/>
        <w:ind w:left="10" w:right="13" w:hanging="10"/>
      </w:pPr>
      <w:r>
        <w:rPr>
          <w:rFonts w:ascii="Times New Roman" w:eastAsia="Times New Roman" w:hAnsi="Times New Roman" w:cs="Times New Roman"/>
          <w:sz w:val="24"/>
        </w:rPr>
        <w:t xml:space="preserve">Students who cannot attend a scheduled meeting have the responsibility to email the instructor about the circumstances BEFORE the class meeting and request an excused absence. You may be granted an excused absence for unexpected emergencies such as significant illness or injury, or a death in the student’s extended family. Vacations, late arrivals, or early departures before summer, winter, or other breaks do not constitute excused absences. </w:t>
      </w:r>
    </w:p>
    <w:p w14:paraId="3E31BCDC" w14:textId="77777777" w:rsidR="003416FF" w:rsidRDefault="00000000">
      <w:pPr>
        <w:spacing w:after="0"/>
      </w:pPr>
      <w:r>
        <w:rPr>
          <w:rFonts w:ascii="Times New Roman" w:eastAsia="Times New Roman" w:hAnsi="Times New Roman" w:cs="Times New Roman"/>
          <w:sz w:val="24"/>
        </w:rPr>
        <w:t xml:space="preserve"> </w:t>
      </w:r>
    </w:p>
    <w:p w14:paraId="152709FC" w14:textId="77777777" w:rsidR="003416FF" w:rsidRDefault="00000000">
      <w:pPr>
        <w:pStyle w:val="Heading1"/>
      </w:pPr>
      <w:r>
        <w:t xml:space="preserve">Late Submissions  </w:t>
      </w:r>
    </w:p>
    <w:p w14:paraId="15B6B5A8" w14:textId="77777777" w:rsidR="003416FF" w:rsidRDefault="00000000">
      <w:pPr>
        <w:spacing w:after="12" w:line="248" w:lineRule="auto"/>
        <w:ind w:left="10" w:right="13" w:hanging="10"/>
      </w:pPr>
      <w:r>
        <w:rPr>
          <w:rFonts w:ascii="Times New Roman" w:eastAsia="Times New Roman" w:hAnsi="Times New Roman" w:cs="Times New Roman"/>
          <w:sz w:val="24"/>
        </w:rPr>
        <w:t xml:space="preserve">Policy for late submissions is very strict and applies only in exceptional cases of student illness, accident, or emergencies that are properly documented. A late submission may be granted only if the student: </w:t>
      </w:r>
    </w:p>
    <w:p w14:paraId="1D63AED9" w14:textId="77777777" w:rsidR="003416FF" w:rsidRDefault="00000000">
      <w:pPr>
        <w:numPr>
          <w:ilvl w:val="0"/>
          <w:numId w:val="3"/>
        </w:numPr>
        <w:spacing w:after="12" w:line="248" w:lineRule="auto"/>
        <w:ind w:right="13" w:hanging="360"/>
      </w:pPr>
      <w:r>
        <w:rPr>
          <w:rFonts w:ascii="Times New Roman" w:eastAsia="Times New Roman" w:hAnsi="Times New Roman" w:cs="Times New Roman"/>
          <w:sz w:val="24"/>
        </w:rPr>
        <w:t xml:space="preserve">Emails prior to the deadline and  </w:t>
      </w:r>
    </w:p>
    <w:p w14:paraId="143772E2" w14:textId="77777777" w:rsidR="003416FF" w:rsidRDefault="00000000">
      <w:pPr>
        <w:numPr>
          <w:ilvl w:val="0"/>
          <w:numId w:val="3"/>
        </w:numPr>
        <w:spacing w:after="12" w:line="248" w:lineRule="auto"/>
        <w:ind w:right="13" w:hanging="360"/>
      </w:pPr>
      <w:r>
        <w:rPr>
          <w:rFonts w:ascii="Times New Roman" w:eastAsia="Times New Roman" w:hAnsi="Times New Roman" w:cs="Times New Roman"/>
          <w:sz w:val="24"/>
        </w:rPr>
        <w:t xml:space="preserve">Explains and provides evidence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the circumstances that have prevented the student from meeting class requirement.  </w:t>
      </w:r>
    </w:p>
    <w:p w14:paraId="2E3EF67C" w14:textId="77777777" w:rsidR="003416FF" w:rsidRDefault="00000000">
      <w:pPr>
        <w:spacing w:after="167" w:line="248" w:lineRule="auto"/>
        <w:ind w:left="10" w:right="13" w:hanging="10"/>
      </w:pPr>
      <w:r>
        <w:rPr>
          <w:rFonts w:ascii="Times New Roman" w:eastAsia="Times New Roman" w:hAnsi="Times New Roman" w:cs="Times New Roman"/>
          <w:sz w:val="24"/>
        </w:rPr>
        <w:t xml:space="preserve">Failing to comply with these rules may result in no credit for the assignment.  </w:t>
      </w:r>
    </w:p>
    <w:p w14:paraId="4082B73B" w14:textId="77777777" w:rsidR="003416FF" w:rsidRDefault="00000000">
      <w:pPr>
        <w:pStyle w:val="Heading1"/>
        <w:spacing w:after="122"/>
      </w:pPr>
      <w:r>
        <w:t xml:space="preserve">------------------------------------------------------------------------------------------------------------------ </w:t>
      </w:r>
    </w:p>
    <w:p w14:paraId="71BC3782" w14:textId="77777777" w:rsidR="003416FF" w:rsidRDefault="00000000">
      <w:pPr>
        <w:spacing w:after="158"/>
        <w:ind w:left="-5" w:hanging="10"/>
      </w:pPr>
      <w:r>
        <w:rPr>
          <w:rFonts w:ascii="Times New Roman" w:eastAsia="Times New Roman" w:hAnsi="Times New Roman" w:cs="Times New Roman"/>
          <w:b/>
          <w:sz w:val="20"/>
        </w:rPr>
        <w:t xml:space="preserve">UNH Academic Integrity policy: </w:t>
      </w:r>
      <w:hyperlink r:id="rId7">
        <w:r>
          <w:rPr>
            <w:rFonts w:ascii="Times New Roman" w:eastAsia="Times New Roman" w:hAnsi="Times New Roman" w:cs="Times New Roman"/>
            <w:b/>
            <w:sz w:val="20"/>
          </w:rPr>
          <w:t xml:space="preserve"> </w:t>
        </w:r>
      </w:hyperlink>
      <w:hyperlink r:id="rId8">
        <w:r>
          <w:rPr>
            <w:rFonts w:ascii="Times New Roman" w:eastAsia="Times New Roman" w:hAnsi="Times New Roman" w:cs="Times New Roman"/>
            <w:b/>
            <w:color w:val="0000FF"/>
            <w:sz w:val="20"/>
            <w:u w:val="single" w:color="0000FF"/>
          </w:rPr>
          <w:t>Academic Integrity Policy link</w:t>
        </w:r>
      </w:hyperlink>
      <w:hyperlink r:id="rId9">
        <w:r>
          <w:rPr>
            <w:rFonts w:ascii="Times New Roman" w:eastAsia="Times New Roman" w:hAnsi="Times New Roman" w:cs="Times New Roman"/>
            <w:b/>
            <w:sz w:val="20"/>
          </w:rPr>
          <w:t>.</w:t>
        </w:r>
      </w:hyperlink>
      <w:r>
        <w:rPr>
          <w:rFonts w:ascii="Times New Roman" w:eastAsia="Times New Roman" w:hAnsi="Times New Roman" w:cs="Times New Roman"/>
          <w:b/>
          <w:sz w:val="20"/>
        </w:rPr>
        <w:t xml:space="preserve"> </w:t>
      </w:r>
    </w:p>
    <w:p w14:paraId="5CAA77B4" w14:textId="77777777" w:rsidR="003416FF" w:rsidRDefault="00000000">
      <w:pPr>
        <w:pStyle w:val="Heading2"/>
        <w:ind w:left="-5"/>
      </w:pPr>
      <w:r>
        <w:t xml:space="preserve">Confidentiality and Mandatory Reporting of Sexual Violence or Harassment – </w:t>
      </w:r>
      <w:r>
        <w:rPr>
          <w:i/>
        </w:rPr>
        <w:t>Manchester</w:t>
      </w:r>
      <w:r>
        <w:rPr>
          <w:b w:val="0"/>
        </w:rPr>
        <w:t xml:space="preserve"> </w:t>
      </w:r>
    </w:p>
    <w:p w14:paraId="12BF0970" w14:textId="77777777" w:rsidR="003416FF" w:rsidRDefault="00000000">
      <w:pPr>
        <w:spacing w:after="174" w:line="247" w:lineRule="auto"/>
        <w:ind w:left="-5" w:hanging="10"/>
      </w:pPr>
      <w:r>
        <w:rPr>
          <w:rFonts w:ascii="Times New Roman" w:eastAsia="Times New Roman" w:hAnsi="Times New Roman" w:cs="Times New Roman"/>
          <w:sz w:val="20"/>
        </w:rPr>
        <w:t xml:space="preserve">The University of New Hampshire and its faculty are committed to assuring a safe and productive educational environment for all students and for the university as a whole. To this end, the university requires faculty members to </w:t>
      </w:r>
      <w:r>
        <w:rPr>
          <w:rFonts w:ascii="Times New Roman" w:eastAsia="Times New Roman" w:hAnsi="Times New Roman" w:cs="Times New Roman"/>
          <w:sz w:val="20"/>
        </w:rPr>
        <w:lastRenderedPageBreak/>
        <w:t>report to the university’s</w:t>
      </w:r>
      <w:hyperlink r:id="rId10">
        <w:r>
          <w:rPr>
            <w:rFonts w:ascii="Times New Roman" w:eastAsia="Times New Roman" w:hAnsi="Times New Roman" w:cs="Times New Roman"/>
            <w:sz w:val="20"/>
          </w:rPr>
          <w:t xml:space="preserve"> </w:t>
        </w:r>
      </w:hyperlink>
      <w:hyperlink r:id="rId11">
        <w:r>
          <w:rPr>
            <w:rFonts w:ascii="Times New Roman" w:eastAsia="Times New Roman" w:hAnsi="Times New Roman" w:cs="Times New Roman"/>
            <w:color w:val="0000FF"/>
            <w:sz w:val="20"/>
            <w:u w:val="single" w:color="0000FF"/>
          </w:rPr>
          <w:t>Title IX Coordinator</w:t>
        </w:r>
      </w:hyperlink>
      <w:hyperlink r:id="rId12">
        <w:r>
          <w:rPr>
            <w:rFonts w:ascii="Times New Roman" w:eastAsia="Times New Roman" w:hAnsi="Times New Roman" w:cs="Times New Roman"/>
            <w:sz w:val="20"/>
          </w:rPr>
          <w:t xml:space="preserve"> </w:t>
        </w:r>
      </w:hyperlink>
      <w:r>
        <w:rPr>
          <w:rFonts w:ascii="Times New Roman" w:eastAsia="Times New Roman" w:hAnsi="Times New Roman" w:cs="Times New Roman"/>
          <w:sz w:val="20"/>
        </w:rPr>
        <w:t xml:space="preserve">(Bo </w:t>
      </w:r>
      <w:proofErr w:type="spellStart"/>
      <w:r>
        <w:rPr>
          <w:rFonts w:ascii="Times New Roman" w:eastAsia="Times New Roman" w:hAnsi="Times New Roman" w:cs="Times New Roman"/>
          <w:sz w:val="20"/>
        </w:rPr>
        <w:t>Zaryckyj</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color w:val="0000FF"/>
          <w:sz w:val="20"/>
          <w:u w:val="single" w:color="0000FF"/>
        </w:rPr>
        <w:t>Bo.Zaryckyj@unh.edu</w:t>
      </w:r>
      <w:r>
        <w:rPr>
          <w:rFonts w:ascii="Times New Roman" w:eastAsia="Times New Roman" w:hAnsi="Times New Roman" w:cs="Times New Roman"/>
          <w:sz w:val="20"/>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603-862-2930/1527 TTY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to the UNH Manchester/CPS Title IX Deputy Intake Coordinator (Lisa Enright, </w:t>
      </w:r>
      <w:r>
        <w:rPr>
          <w:rFonts w:ascii="Times New Roman" w:eastAsia="Times New Roman" w:hAnsi="Times New Roman" w:cs="Times New Roman"/>
          <w:color w:val="0000FF"/>
          <w:sz w:val="20"/>
          <w:u w:val="single" w:color="0000FF"/>
        </w:rPr>
        <w:t>lisa.enright@unh.edu</w:t>
      </w:r>
      <w:r>
        <w:rPr>
          <w:rFonts w:ascii="Times New Roman" w:eastAsia="Times New Roman" w:hAnsi="Times New Roman" w:cs="Times New Roman"/>
          <w:sz w:val="20"/>
        </w:rPr>
        <w:t xml:space="preserve">  603-641-4336, Room 439) any incidents of sexual violence and harassment shared by students. </w:t>
      </w:r>
    </w:p>
    <w:p w14:paraId="45D9C762" w14:textId="77777777" w:rsidR="003416FF" w:rsidRDefault="00000000">
      <w:pPr>
        <w:spacing w:after="10" w:line="247" w:lineRule="auto"/>
        <w:ind w:left="-5" w:hanging="10"/>
      </w:pPr>
      <w:r>
        <w:rPr>
          <w:rFonts w:ascii="Times New Roman" w:eastAsia="Times New Roman" w:hAnsi="Times New Roman" w:cs="Times New Roman"/>
          <w:sz w:val="20"/>
        </w:rPr>
        <w:t>If you wish to speak to a confidential support service provider who does not have this reporting responsibility because their discussions with clients are subject to legal privilege, you can contact the</w:t>
      </w:r>
      <w:hyperlink r:id="rId13">
        <w:r>
          <w:rPr>
            <w:rFonts w:ascii="Times New Roman" w:eastAsia="Times New Roman" w:hAnsi="Times New Roman" w:cs="Times New Roman"/>
            <w:sz w:val="20"/>
          </w:rPr>
          <w:t xml:space="preserve"> </w:t>
        </w:r>
      </w:hyperlink>
      <w:hyperlink r:id="rId14">
        <w:r>
          <w:rPr>
            <w:rFonts w:ascii="Times New Roman" w:eastAsia="Times New Roman" w:hAnsi="Times New Roman" w:cs="Times New Roman"/>
            <w:color w:val="0000FF"/>
            <w:sz w:val="20"/>
            <w:u w:val="single" w:color="0000FF"/>
          </w:rPr>
          <w:t>SHARPP Center for Interpersonal</w:t>
        </w:r>
      </w:hyperlink>
      <w:hyperlink r:id="rId15">
        <w:r>
          <w:rPr>
            <w:rFonts w:ascii="Times New Roman" w:eastAsia="Times New Roman" w:hAnsi="Times New Roman" w:cs="Times New Roman"/>
            <w:color w:val="0000FF"/>
            <w:sz w:val="20"/>
          </w:rPr>
          <w:t xml:space="preserve"> </w:t>
        </w:r>
      </w:hyperlink>
      <w:hyperlink r:id="rId16">
        <w:r>
          <w:rPr>
            <w:rFonts w:ascii="Times New Roman" w:eastAsia="Times New Roman" w:hAnsi="Times New Roman" w:cs="Times New Roman"/>
            <w:color w:val="0000FF"/>
            <w:sz w:val="20"/>
            <w:u w:val="single" w:color="0000FF"/>
          </w:rPr>
          <w:t>Violence Awareness, Prevention, and Advocacy</w:t>
        </w:r>
      </w:hyperlink>
      <w:hyperlink r:id="rId17">
        <w:r>
          <w:rPr>
            <w:rFonts w:ascii="Times New Roman" w:eastAsia="Times New Roman" w:hAnsi="Times New Roman" w:cs="Times New Roman"/>
            <w:sz w:val="20"/>
          </w:rPr>
          <w:t xml:space="preserve"> </w:t>
        </w:r>
      </w:hyperlink>
      <w:r>
        <w:rPr>
          <w:rFonts w:ascii="Times New Roman" w:eastAsia="Times New Roman" w:hAnsi="Times New Roman" w:cs="Times New Roman"/>
          <w:sz w:val="20"/>
        </w:rPr>
        <w:t>at (603) 862-7233/TTY (800) 735-2964. For more information about what happens when you report, how the university treats your information once a report is made to the Title IX Coordinator, your rights and reporting options at UNH (including anonymous reporting options) please visit</w:t>
      </w:r>
      <w:hyperlink r:id="rId18">
        <w:r>
          <w:rPr>
            <w:rFonts w:ascii="Times New Roman" w:eastAsia="Times New Roman" w:hAnsi="Times New Roman" w:cs="Times New Roman"/>
            <w:sz w:val="20"/>
          </w:rPr>
          <w:t xml:space="preserve"> </w:t>
        </w:r>
      </w:hyperlink>
      <w:hyperlink r:id="rId19">
        <w:r>
          <w:rPr>
            <w:rFonts w:ascii="Times New Roman" w:eastAsia="Times New Roman" w:hAnsi="Times New Roman" w:cs="Times New Roman"/>
            <w:color w:val="0000FF"/>
            <w:sz w:val="20"/>
            <w:u w:val="single" w:color="0000FF"/>
          </w:rPr>
          <w:t>student</w:t>
        </w:r>
      </w:hyperlink>
      <w:hyperlink r:id="rId20">
        <w:r>
          <w:rPr>
            <w:rFonts w:ascii="Times New Roman" w:eastAsia="Times New Roman" w:hAnsi="Times New Roman" w:cs="Times New Roman"/>
            <w:color w:val="0000FF"/>
            <w:sz w:val="20"/>
          </w:rPr>
          <w:t xml:space="preserve"> </w:t>
        </w:r>
      </w:hyperlink>
      <w:hyperlink r:id="rId21">
        <w:r>
          <w:rPr>
            <w:rFonts w:ascii="Times New Roman" w:eastAsia="Times New Roman" w:hAnsi="Times New Roman" w:cs="Times New Roman"/>
            <w:color w:val="0000FF"/>
            <w:sz w:val="20"/>
            <w:u w:val="single" w:color="0000FF"/>
          </w:rPr>
          <w:t>reporting options</w:t>
        </w:r>
      </w:hyperlink>
      <w:hyperlink r:id="rId22">
        <w:r>
          <w:rPr>
            <w:rFonts w:ascii="Times New Roman" w:eastAsia="Times New Roman" w:hAnsi="Times New Roman" w:cs="Times New Roman"/>
            <w:color w:val="0000FF"/>
            <w:sz w:val="20"/>
            <w:u w:val="single" w:color="0000FF"/>
          </w:rPr>
          <w:t xml:space="preserve"> </w:t>
        </w:r>
      </w:hyperlink>
      <w:hyperlink r:id="rId23">
        <w:r>
          <w:rPr>
            <w:rFonts w:ascii="Times New Roman" w:eastAsia="Times New Roman" w:hAnsi="Times New Roman" w:cs="Times New Roman"/>
            <w:sz w:val="20"/>
            <w:u w:val="single" w:color="0000FF"/>
          </w:rPr>
          <w:t>.</w:t>
        </w:r>
      </w:hyperlink>
      <w:r>
        <w:rPr>
          <w:rFonts w:ascii="Times New Roman" w:eastAsia="Times New Roman" w:hAnsi="Times New Roman" w:cs="Times New Roman"/>
          <w:sz w:val="20"/>
        </w:rPr>
        <w:t xml:space="preserve">  </w:t>
      </w:r>
      <w:hyperlink r:id="rId24">
        <w:r>
          <w:rPr>
            <w:rFonts w:ascii="Times New Roman" w:eastAsia="Times New Roman" w:hAnsi="Times New Roman" w:cs="Times New Roman"/>
            <w:color w:val="0000FF"/>
            <w:sz w:val="20"/>
            <w:u w:val="single" w:color="0000FF"/>
          </w:rPr>
          <w:t xml:space="preserve">The </w:t>
        </w:r>
        <w:proofErr w:type="spellStart"/>
        <w:r>
          <w:rPr>
            <w:rFonts w:ascii="Times New Roman" w:eastAsia="Times New Roman" w:hAnsi="Times New Roman" w:cs="Times New Roman"/>
            <w:color w:val="0000FF"/>
            <w:sz w:val="20"/>
            <w:u w:val="single" w:color="0000FF"/>
          </w:rPr>
          <w:t>uSafeUS</w:t>
        </w:r>
        <w:proofErr w:type="spellEnd"/>
        <w:r>
          <w:rPr>
            <w:rFonts w:ascii="Times New Roman" w:eastAsia="Times New Roman" w:hAnsi="Times New Roman" w:cs="Times New Roman"/>
            <w:color w:val="0000FF"/>
            <w:sz w:val="20"/>
            <w:u w:val="single" w:color="0000FF"/>
          </w:rPr>
          <w:t xml:space="preserve"> app</w:t>
        </w:r>
      </w:hyperlink>
      <w:hyperlink r:id="rId25">
        <w:r>
          <w:rPr>
            <w:rFonts w:ascii="Times New Roman" w:eastAsia="Times New Roman" w:hAnsi="Times New Roman" w:cs="Times New Roman"/>
            <w:sz w:val="20"/>
          </w:rPr>
          <w:t xml:space="preserve"> </w:t>
        </w:r>
      </w:hyperlink>
      <w:r>
        <w:rPr>
          <w:rFonts w:ascii="Times New Roman" w:eastAsia="Times New Roman" w:hAnsi="Times New Roman" w:cs="Times New Roman"/>
          <w:sz w:val="20"/>
        </w:rPr>
        <w:t xml:space="preserve">is also available for students to keep reporting options and resources easily accessible on their phones. </w:t>
      </w:r>
    </w:p>
    <w:p w14:paraId="4EC2CF32" w14:textId="77777777" w:rsidR="003416FF" w:rsidRDefault="00000000">
      <w:pPr>
        <w:spacing w:after="169" w:line="247" w:lineRule="auto"/>
        <w:ind w:left="-5" w:right="382" w:hanging="10"/>
      </w:pPr>
      <w:r>
        <w:rPr>
          <w:rFonts w:ascii="Times New Roman" w:eastAsia="Times New Roman" w:hAnsi="Times New Roman" w:cs="Times New Roman"/>
          <w:sz w:val="20"/>
        </w:rPr>
        <w:t xml:space="preserve">Help us improve our campus and community climate. If you have observed or experienced an incident of bias, discrimination or harassment, please report the incident by contacting the Civil Rights &amp; Equity Office at </w:t>
      </w:r>
      <w:r>
        <w:rPr>
          <w:rFonts w:ascii="Times New Roman" w:eastAsia="Times New Roman" w:hAnsi="Times New Roman" w:cs="Times New Roman"/>
          <w:color w:val="0000FF"/>
          <w:sz w:val="20"/>
          <w:u w:val="single" w:color="0000FF"/>
        </w:rPr>
        <w:t>UNH.civilrights@unh.edu</w:t>
      </w:r>
      <w:r>
        <w:rPr>
          <w:rFonts w:ascii="Times New Roman" w:eastAsia="Times New Roman" w:hAnsi="Times New Roman" w:cs="Times New Roman"/>
          <w:sz w:val="20"/>
        </w:rPr>
        <w:t xml:space="preserve"> or TEL # (603) 862-2930 voice/ (603) 862-1527 TTY / 7-1-1 Relay NH,  or</w:t>
      </w:r>
      <w:hyperlink r:id="rId26">
        <w:r>
          <w:rPr>
            <w:rFonts w:ascii="Times New Roman" w:eastAsia="Times New Roman" w:hAnsi="Times New Roman" w:cs="Times New Roman"/>
            <w:sz w:val="20"/>
          </w:rPr>
          <w:t xml:space="preserve"> </w:t>
        </w:r>
      </w:hyperlink>
      <w:hyperlink r:id="rId27">
        <w:r>
          <w:rPr>
            <w:rFonts w:ascii="Times New Roman" w:eastAsia="Times New Roman" w:hAnsi="Times New Roman" w:cs="Times New Roman"/>
            <w:color w:val="0000FF"/>
            <w:sz w:val="20"/>
            <w:u w:val="single" w:color="0000FF"/>
          </w:rPr>
          <w:t>visit the</w:t>
        </w:r>
      </w:hyperlink>
      <w:hyperlink r:id="rId28">
        <w:r>
          <w:rPr>
            <w:rFonts w:ascii="Times New Roman" w:eastAsia="Times New Roman" w:hAnsi="Times New Roman" w:cs="Times New Roman"/>
            <w:color w:val="0000FF"/>
            <w:sz w:val="20"/>
          </w:rPr>
          <w:t xml:space="preserve"> </w:t>
        </w:r>
      </w:hyperlink>
      <w:hyperlink r:id="rId29">
        <w:r>
          <w:rPr>
            <w:rFonts w:ascii="Times New Roman" w:eastAsia="Times New Roman" w:hAnsi="Times New Roman" w:cs="Times New Roman"/>
            <w:color w:val="0000FF"/>
            <w:sz w:val="20"/>
            <w:u w:val="single" w:color="0000FF"/>
          </w:rPr>
          <w:t>CREO website.</w:t>
        </w:r>
      </w:hyperlink>
      <w:hyperlink r:id="rId30">
        <w:r>
          <w:rPr>
            <w:rFonts w:ascii="Times New Roman" w:eastAsia="Times New Roman" w:hAnsi="Times New Roman" w:cs="Times New Roman"/>
            <w:color w:val="0000FF"/>
            <w:sz w:val="20"/>
            <w:u w:val="single" w:color="0000FF"/>
          </w:rPr>
          <w:t xml:space="preserve"> </w:t>
        </w:r>
      </w:hyperlink>
      <w:hyperlink r:id="rId31">
        <w:r>
          <w:rPr>
            <w:rFonts w:ascii="Times New Roman" w:eastAsia="Times New Roman" w:hAnsi="Times New Roman" w:cs="Times New Roman"/>
            <w:sz w:val="20"/>
          </w:rPr>
          <w:t>A</w:t>
        </w:r>
      </w:hyperlink>
      <w:r>
        <w:rPr>
          <w:rFonts w:ascii="Times New Roman" w:eastAsia="Times New Roman" w:hAnsi="Times New Roman" w:cs="Times New Roman"/>
          <w:sz w:val="20"/>
        </w:rPr>
        <w:t xml:space="preserve">nonymous reports may be submitted. </w:t>
      </w:r>
    </w:p>
    <w:p w14:paraId="22938DC7" w14:textId="77777777" w:rsidR="003416FF" w:rsidRDefault="00000000">
      <w:pPr>
        <w:spacing w:after="203" w:line="247" w:lineRule="auto"/>
        <w:ind w:left="-5" w:hanging="10"/>
      </w:pPr>
      <w:r>
        <w:rPr>
          <w:rFonts w:ascii="Times New Roman" w:eastAsia="Times New Roman" w:hAnsi="Times New Roman" w:cs="Times New Roman"/>
          <w:sz w:val="20"/>
        </w:rPr>
        <w:t xml:space="preserve">Confidential Support Resources for UNH Manchester: </w:t>
      </w:r>
    </w:p>
    <w:p w14:paraId="11B2D241" w14:textId="77777777" w:rsidR="003416FF" w:rsidRDefault="00000000">
      <w:pPr>
        <w:numPr>
          <w:ilvl w:val="0"/>
          <w:numId w:val="4"/>
        </w:numPr>
        <w:spacing w:after="10" w:line="247" w:lineRule="auto"/>
        <w:ind w:hanging="360"/>
      </w:pPr>
      <w:r>
        <w:rPr>
          <w:rFonts w:ascii="Times New Roman" w:eastAsia="Times New Roman" w:hAnsi="Times New Roman" w:cs="Times New Roman"/>
          <w:sz w:val="20"/>
        </w:rPr>
        <w:t xml:space="preserve">SHARPP Extended Services Coordinator for UNH Manchester- room 417. Available in person Mondays 9 am to 4-pm and by Zoom appointment year-round M-F. </w:t>
      </w:r>
    </w:p>
    <w:p w14:paraId="1438BB9E" w14:textId="77777777" w:rsidR="003416FF" w:rsidRDefault="00000000">
      <w:pPr>
        <w:numPr>
          <w:ilvl w:val="0"/>
          <w:numId w:val="4"/>
        </w:numPr>
        <w:spacing w:after="10" w:line="247" w:lineRule="auto"/>
        <w:ind w:hanging="360"/>
      </w:pPr>
      <w:r>
        <w:rPr>
          <w:rFonts w:ascii="Times New Roman" w:eastAsia="Times New Roman" w:hAnsi="Times New Roman" w:cs="Times New Roman"/>
          <w:sz w:val="20"/>
        </w:rPr>
        <w:t xml:space="preserve">YWCA, NH – 603-668-2299(24hour), 72 Concord St. Manchester, NH </w:t>
      </w:r>
    </w:p>
    <w:p w14:paraId="5F82521F" w14:textId="77777777" w:rsidR="003416FF" w:rsidRDefault="00000000">
      <w:pPr>
        <w:numPr>
          <w:ilvl w:val="0"/>
          <w:numId w:val="4"/>
        </w:numPr>
        <w:spacing w:after="10" w:line="247" w:lineRule="auto"/>
        <w:ind w:hanging="360"/>
      </w:pPr>
      <w:r>
        <w:rPr>
          <w:rFonts w:ascii="Times New Roman" w:eastAsia="Times New Roman" w:hAnsi="Times New Roman" w:cs="Times New Roman"/>
          <w:sz w:val="20"/>
        </w:rPr>
        <w:t xml:space="preserve">The Mental Health Center of Greater Manchester: On campus mental health counselors are available by appointment during the academic year. Located in room 426. </w:t>
      </w:r>
    </w:p>
    <w:p w14:paraId="2595522B" w14:textId="77777777" w:rsidR="003416FF" w:rsidRDefault="00000000">
      <w:pPr>
        <w:numPr>
          <w:ilvl w:val="0"/>
          <w:numId w:val="4"/>
        </w:numPr>
        <w:spacing w:after="10" w:line="247" w:lineRule="auto"/>
        <w:ind w:hanging="360"/>
      </w:pPr>
      <w:r>
        <w:rPr>
          <w:rFonts w:ascii="Times New Roman" w:eastAsia="Times New Roman" w:hAnsi="Times New Roman" w:cs="Times New Roman"/>
          <w:sz w:val="20"/>
        </w:rPr>
        <w:t xml:space="preserve">24 Hour NH Sexual Violence Hotline: 1-800-277-5570 </w:t>
      </w:r>
    </w:p>
    <w:p w14:paraId="6C7E0C77" w14:textId="77777777" w:rsidR="003416FF" w:rsidRDefault="00000000">
      <w:pPr>
        <w:numPr>
          <w:ilvl w:val="0"/>
          <w:numId w:val="4"/>
        </w:numPr>
        <w:spacing w:after="134" w:line="247" w:lineRule="auto"/>
        <w:ind w:hanging="360"/>
      </w:pPr>
      <w:r>
        <w:rPr>
          <w:rFonts w:ascii="Times New Roman" w:eastAsia="Times New Roman" w:hAnsi="Times New Roman" w:cs="Times New Roman"/>
          <w:sz w:val="20"/>
        </w:rPr>
        <w:t xml:space="preserve">24 Hour NH Domestic Violence Hotline: 1-866-644-3574 </w:t>
      </w:r>
    </w:p>
    <w:p w14:paraId="3AB1310F" w14:textId="77777777" w:rsidR="003416FF" w:rsidRDefault="00000000">
      <w:pPr>
        <w:spacing w:after="161"/>
      </w:pPr>
      <w:r>
        <w:rPr>
          <w:rFonts w:ascii="Times New Roman" w:eastAsia="Times New Roman" w:hAnsi="Times New Roman" w:cs="Times New Roman"/>
          <w:sz w:val="20"/>
        </w:rPr>
        <w:t xml:space="preserve"> </w:t>
      </w:r>
    </w:p>
    <w:p w14:paraId="3AB3E1CB" w14:textId="77777777" w:rsidR="003416FF" w:rsidRDefault="00000000">
      <w:pPr>
        <w:pStyle w:val="Heading2"/>
        <w:ind w:left="-5"/>
      </w:pPr>
      <w:r>
        <w:t xml:space="preserve">Library Resources – </w:t>
      </w:r>
      <w:r>
        <w:rPr>
          <w:i/>
        </w:rPr>
        <w:t>Manchester</w:t>
      </w:r>
      <w:r>
        <w:t xml:space="preserve"> </w:t>
      </w:r>
    </w:p>
    <w:p w14:paraId="21E9FE51" w14:textId="77777777" w:rsidR="003416FF" w:rsidRDefault="00000000">
      <w:pPr>
        <w:spacing w:after="169" w:line="247" w:lineRule="auto"/>
        <w:ind w:left="-5" w:right="383" w:hanging="10"/>
      </w:pPr>
      <w:r>
        <w:rPr>
          <w:rFonts w:ascii="Times New Roman" w:eastAsia="Times New Roman" w:hAnsi="Times New Roman" w:cs="Times New Roman"/>
          <w:sz w:val="20"/>
        </w:rPr>
        <w:t>The UNH Manchester librarians are available to assist you with the research process. Visit the library’s website at</w:t>
      </w:r>
      <w:hyperlink r:id="rId32">
        <w:r>
          <w:rPr>
            <w:rFonts w:ascii="Times New Roman" w:eastAsia="Times New Roman" w:hAnsi="Times New Roman" w:cs="Times New Roman"/>
            <w:sz w:val="20"/>
          </w:rPr>
          <w:t xml:space="preserve"> </w:t>
        </w:r>
      </w:hyperlink>
      <w:hyperlink r:id="rId33">
        <w:r>
          <w:rPr>
            <w:rFonts w:ascii="Times New Roman" w:eastAsia="Times New Roman" w:hAnsi="Times New Roman" w:cs="Times New Roman"/>
            <w:color w:val="0000FF"/>
            <w:sz w:val="20"/>
            <w:u w:val="single" w:color="0000FF"/>
          </w:rPr>
          <w:t>https://cps.unh.edu/library</w:t>
        </w:r>
      </w:hyperlink>
      <w:hyperlink r:id="rId34">
        <w:r>
          <w:rPr>
            <w:rFonts w:ascii="Times New Roman" w:eastAsia="Times New Roman" w:hAnsi="Times New Roman" w:cs="Times New Roman"/>
            <w:sz w:val="20"/>
          </w:rPr>
          <w:t xml:space="preserve"> </w:t>
        </w:r>
      </w:hyperlink>
      <w:r>
        <w:rPr>
          <w:rFonts w:ascii="Times New Roman" w:eastAsia="Times New Roman" w:hAnsi="Times New Roman" w:cs="Times New Roman"/>
          <w:sz w:val="20"/>
        </w:rPr>
        <w:t xml:space="preserve">to learn about library services and to search for reliable academic sources. You can contact the library at 603-641-4173 or at </w:t>
      </w:r>
      <w:r>
        <w:rPr>
          <w:rFonts w:ascii="Times New Roman" w:eastAsia="Times New Roman" w:hAnsi="Times New Roman" w:cs="Times New Roman"/>
          <w:color w:val="0000FF"/>
          <w:sz w:val="20"/>
          <w:u w:val="single" w:color="0000FF"/>
        </w:rPr>
        <w:t>unhm.library@unh.edu</w:t>
      </w:r>
      <w:r>
        <w:rPr>
          <w:rFonts w:ascii="Times New Roman" w:eastAsia="Times New Roman" w:hAnsi="Times New Roman" w:cs="Times New Roman"/>
          <w:sz w:val="20"/>
        </w:rPr>
        <w:t xml:space="preserve">. </w:t>
      </w:r>
    </w:p>
    <w:p w14:paraId="28CE2D8A" w14:textId="77777777" w:rsidR="003416FF" w:rsidRDefault="00000000">
      <w:pPr>
        <w:spacing w:after="208" w:line="247" w:lineRule="auto"/>
        <w:ind w:left="-5" w:hanging="10"/>
      </w:pPr>
      <w:r>
        <w:rPr>
          <w:rFonts w:ascii="Times New Roman" w:eastAsia="Times New Roman" w:hAnsi="Times New Roman" w:cs="Times New Roman"/>
          <w:sz w:val="20"/>
        </w:rPr>
        <w:t xml:space="preserve">The links below guide you to useful online library resources: </w:t>
      </w:r>
    </w:p>
    <w:p w14:paraId="08B5BEE2" w14:textId="77777777" w:rsidR="003416FF" w:rsidRDefault="00000000">
      <w:pPr>
        <w:numPr>
          <w:ilvl w:val="0"/>
          <w:numId w:val="5"/>
        </w:numPr>
        <w:spacing w:after="0"/>
        <w:ind w:hanging="360"/>
      </w:pPr>
      <w:r>
        <w:rPr>
          <w:rFonts w:ascii="Times New Roman" w:eastAsia="Times New Roman" w:hAnsi="Times New Roman" w:cs="Times New Roman"/>
          <w:sz w:val="20"/>
        </w:rPr>
        <w:t xml:space="preserve">Make a </w:t>
      </w:r>
      <w:r>
        <w:rPr>
          <w:rFonts w:ascii="Times New Roman" w:eastAsia="Times New Roman" w:hAnsi="Times New Roman" w:cs="Times New Roman"/>
          <w:b/>
          <w:sz w:val="20"/>
        </w:rPr>
        <w:t>Research Appointment</w:t>
      </w:r>
      <w:r>
        <w:rPr>
          <w:rFonts w:ascii="Times New Roman" w:eastAsia="Times New Roman" w:hAnsi="Times New Roman" w:cs="Times New Roman"/>
          <w:sz w:val="20"/>
        </w:rPr>
        <w:t xml:space="preserve"> with a librarian:</w:t>
      </w:r>
      <w:hyperlink r:id="rId35">
        <w:r>
          <w:rPr>
            <w:rFonts w:ascii="Times New Roman" w:eastAsia="Times New Roman" w:hAnsi="Times New Roman" w:cs="Times New Roman"/>
            <w:sz w:val="20"/>
          </w:rPr>
          <w:t xml:space="preserve"> </w:t>
        </w:r>
      </w:hyperlink>
      <w:hyperlink r:id="rId36">
        <w:r>
          <w:rPr>
            <w:rFonts w:ascii="Times New Roman" w:eastAsia="Times New Roman" w:hAnsi="Times New Roman" w:cs="Times New Roman"/>
            <w:color w:val="0000FF"/>
            <w:sz w:val="20"/>
            <w:u w:val="single" w:color="0000FF"/>
          </w:rPr>
          <w:t>https://libraryguides.unh.edu/remoteaccess/researchhelp</w:t>
        </w:r>
      </w:hyperlink>
      <w:hyperlink r:id="rId37">
        <w:r>
          <w:rPr>
            <w:rFonts w:ascii="Times New Roman" w:eastAsia="Times New Roman" w:hAnsi="Times New Roman" w:cs="Times New Roman"/>
            <w:sz w:val="20"/>
          </w:rPr>
          <w:t xml:space="preserve"> </w:t>
        </w:r>
      </w:hyperlink>
    </w:p>
    <w:p w14:paraId="3F689CF9" w14:textId="77777777" w:rsidR="003416FF" w:rsidRDefault="00000000">
      <w:pPr>
        <w:numPr>
          <w:ilvl w:val="0"/>
          <w:numId w:val="5"/>
        </w:numPr>
        <w:spacing w:after="0"/>
        <w:ind w:hanging="360"/>
      </w:pPr>
      <w:r>
        <w:rPr>
          <w:rFonts w:ascii="Times New Roman" w:eastAsia="Times New Roman" w:hAnsi="Times New Roman" w:cs="Times New Roman"/>
          <w:sz w:val="20"/>
        </w:rPr>
        <w:t xml:space="preserve">Use the </w:t>
      </w:r>
      <w:r>
        <w:rPr>
          <w:rFonts w:ascii="Times New Roman" w:eastAsia="Times New Roman" w:hAnsi="Times New Roman" w:cs="Times New Roman"/>
          <w:b/>
          <w:sz w:val="20"/>
        </w:rPr>
        <w:t>Library Search Box</w:t>
      </w:r>
      <w:r>
        <w:rPr>
          <w:rFonts w:ascii="Times New Roman" w:eastAsia="Times New Roman" w:hAnsi="Times New Roman" w:cs="Times New Roman"/>
          <w:sz w:val="20"/>
        </w:rPr>
        <w:t xml:space="preserve"> to find information:</w:t>
      </w:r>
      <w:hyperlink r:id="rId38">
        <w:r>
          <w:rPr>
            <w:rFonts w:ascii="Times New Roman" w:eastAsia="Times New Roman" w:hAnsi="Times New Roman" w:cs="Times New Roman"/>
            <w:sz w:val="20"/>
          </w:rPr>
          <w:t xml:space="preserve"> </w:t>
        </w:r>
      </w:hyperlink>
      <w:hyperlink r:id="rId39">
        <w:r>
          <w:rPr>
            <w:rFonts w:ascii="Times New Roman" w:eastAsia="Times New Roman" w:hAnsi="Times New Roman" w:cs="Times New Roman"/>
            <w:color w:val="0000FF"/>
            <w:sz w:val="20"/>
            <w:u w:val="single" w:color="0000FF"/>
          </w:rPr>
          <w:t>https://libraryguides.unh.edu/librarysearchbox_unhmanchester</w:t>
        </w:r>
      </w:hyperlink>
      <w:hyperlink r:id="rId40">
        <w:r>
          <w:rPr>
            <w:rFonts w:ascii="Times New Roman" w:eastAsia="Times New Roman" w:hAnsi="Times New Roman" w:cs="Times New Roman"/>
            <w:sz w:val="20"/>
          </w:rPr>
          <w:t xml:space="preserve"> </w:t>
        </w:r>
      </w:hyperlink>
    </w:p>
    <w:p w14:paraId="2B5AD121" w14:textId="77777777" w:rsidR="003416FF" w:rsidRDefault="00000000">
      <w:pPr>
        <w:numPr>
          <w:ilvl w:val="0"/>
          <w:numId w:val="5"/>
        </w:numPr>
        <w:spacing w:after="0"/>
        <w:ind w:hanging="360"/>
      </w:pPr>
      <w:r>
        <w:rPr>
          <w:rFonts w:ascii="Times New Roman" w:eastAsia="Times New Roman" w:hAnsi="Times New Roman" w:cs="Times New Roman"/>
          <w:sz w:val="20"/>
        </w:rPr>
        <w:t xml:space="preserve">Reserve a </w:t>
      </w:r>
      <w:r>
        <w:rPr>
          <w:rFonts w:ascii="Times New Roman" w:eastAsia="Times New Roman" w:hAnsi="Times New Roman" w:cs="Times New Roman"/>
          <w:b/>
          <w:sz w:val="20"/>
        </w:rPr>
        <w:t>Study Room:</w:t>
      </w:r>
      <w:hyperlink r:id="rId41">
        <w:r>
          <w:rPr>
            <w:rFonts w:ascii="Times New Roman" w:eastAsia="Times New Roman" w:hAnsi="Times New Roman" w:cs="Times New Roman"/>
            <w:b/>
            <w:sz w:val="20"/>
          </w:rPr>
          <w:t xml:space="preserve"> </w:t>
        </w:r>
      </w:hyperlink>
      <w:hyperlink r:id="rId42">
        <w:r>
          <w:rPr>
            <w:rFonts w:ascii="Times New Roman" w:eastAsia="Times New Roman" w:hAnsi="Times New Roman" w:cs="Times New Roman"/>
            <w:color w:val="0000FF"/>
            <w:sz w:val="20"/>
            <w:u w:val="single" w:color="0000FF"/>
          </w:rPr>
          <w:t>https://cps.unh.edu/library/support</w:t>
        </w:r>
      </w:hyperlink>
      <w:hyperlink r:id="rId43">
        <w:r>
          <w:rPr>
            <w:rFonts w:ascii="Times New Roman" w:eastAsia="Times New Roman" w:hAnsi="Times New Roman" w:cs="Times New Roman"/>
            <w:color w:val="0000FF"/>
            <w:sz w:val="20"/>
            <w:u w:val="single" w:color="0000FF"/>
          </w:rPr>
          <w:t>-</w:t>
        </w:r>
      </w:hyperlink>
      <w:hyperlink r:id="rId44">
        <w:r>
          <w:rPr>
            <w:rFonts w:ascii="Times New Roman" w:eastAsia="Times New Roman" w:hAnsi="Times New Roman" w:cs="Times New Roman"/>
            <w:color w:val="0000FF"/>
            <w:sz w:val="20"/>
            <w:u w:val="single" w:color="0000FF"/>
          </w:rPr>
          <w:t>services</w:t>
        </w:r>
      </w:hyperlink>
      <w:hyperlink r:id="rId45">
        <w:r>
          <w:rPr>
            <w:rFonts w:ascii="Times New Roman" w:eastAsia="Times New Roman" w:hAnsi="Times New Roman" w:cs="Times New Roman"/>
            <w:sz w:val="20"/>
          </w:rPr>
          <w:t xml:space="preserve"> </w:t>
        </w:r>
      </w:hyperlink>
    </w:p>
    <w:p w14:paraId="56159C34" w14:textId="77777777" w:rsidR="003416FF" w:rsidRDefault="00000000">
      <w:pPr>
        <w:numPr>
          <w:ilvl w:val="0"/>
          <w:numId w:val="5"/>
        </w:numPr>
        <w:spacing w:after="0"/>
        <w:ind w:hanging="360"/>
      </w:pPr>
      <w:r>
        <w:rPr>
          <w:rFonts w:ascii="Times New Roman" w:eastAsia="Times New Roman" w:hAnsi="Times New Roman" w:cs="Times New Roman"/>
          <w:sz w:val="20"/>
        </w:rPr>
        <w:t xml:space="preserve">Discover resources for </w:t>
      </w:r>
      <w:r>
        <w:rPr>
          <w:rFonts w:ascii="Times New Roman" w:eastAsia="Times New Roman" w:hAnsi="Times New Roman" w:cs="Times New Roman"/>
          <w:b/>
          <w:sz w:val="20"/>
        </w:rPr>
        <w:t>Citing Sources</w:t>
      </w:r>
      <w:r>
        <w:rPr>
          <w:rFonts w:ascii="Times New Roman" w:eastAsia="Times New Roman" w:hAnsi="Times New Roman" w:cs="Times New Roman"/>
          <w:sz w:val="20"/>
        </w:rPr>
        <w:t>:</w:t>
      </w:r>
      <w:hyperlink r:id="rId46">
        <w:r>
          <w:rPr>
            <w:rFonts w:ascii="Times New Roman" w:eastAsia="Times New Roman" w:hAnsi="Times New Roman" w:cs="Times New Roman"/>
            <w:sz w:val="20"/>
          </w:rPr>
          <w:t xml:space="preserve"> </w:t>
        </w:r>
      </w:hyperlink>
      <w:hyperlink r:id="rId47">
        <w:r>
          <w:rPr>
            <w:rFonts w:ascii="Times New Roman" w:eastAsia="Times New Roman" w:hAnsi="Times New Roman" w:cs="Times New Roman"/>
            <w:color w:val="0000FF"/>
            <w:sz w:val="20"/>
            <w:u w:val="single" w:color="0000FF"/>
          </w:rPr>
          <w:t>https://libraryguides.unh.edu/unhmcitingsources</w:t>
        </w:r>
      </w:hyperlink>
      <w:hyperlink r:id="rId48">
        <w:r>
          <w:rPr>
            <w:rFonts w:ascii="Times New Roman" w:eastAsia="Times New Roman" w:hAnsi="Times New Roman" w:cs="Times New Roman"/>
            <w:sz w:val="20"/>
          </w:rPr>
          <w:t xml:space="preserve"> </w:t>
        </w:r>
      </w:hyperlink>
    </w:p>
    <w:p w14:paraId="16166018" w14:textId="77777777" w:rsidR="003416FF" w:rsidRDefault="00000000">
      <w:pPr>
        <w:numPr>
          <w:ilvl w:val="0"/>
          <w:numId w:val="5"/>
        </w:numPr>
        <w:spacing w:after="10" w:line="247" w:lineRule="auto"/>
        <w:ind w:hanging="360"/>
      </w:pPr>
      <w:r>
        <w:rPr>
          <w:rFonts w:ascii="Times New Roman" w:eastAsia="Times New Roman" w:hAnsi="Times New Roman" w:cs="Times New Roman"/>
          <w:sz w:val="20"/>
        </w:rPr>
        <w:t xml:space="preserve">Learn strategies for </w:t>
      </w:r>
      <w:r>
        <w:rPr>
          <w:rFonts w:ascii="Times New Roman" w:eastAsia="Times New Roman" w:hAnsi="Times New Roman" w:cs="Times New Roman"/>
          <w:b/>
          <w:sz w:val="20"/>
        </w:rPr>
        <w:t xml:space="preserve">Evaluating </w:t>
      </w:r>
    </w:p>
    <w:p w14:paraId="73712D17" w14:textId="77777777" w:rsidR="003416FF" w:rsidRDefault="00000000">
      <w:pPr>
        <w:spacing w:after="199"/>
        <w:ind w:left="370" w:hanging="10"/>
      </w:pPr>
      <w:r>
        <w:rPr>
          <w:rFonts w:ascii="Times New Roman" w:eastAsia="Times New Roman" w:hAnsi="Times New Roman" w:cs="Times New Roman"/>
          <w:b/>
          <w:sz w:val="20"/>
        </w:rPr>
        <w:t>Sources</w:t>
      </w:r>
      <w:r>
        <w:rPr>
          <w:rFonts w:ascii="Times New Roman" w:eastAsia="Times New Roman" w:hAnsi="Times New Roman" w:cs="Times New Roman"/>
          <w:sz w:val="20"/>
        </w:rPr>
        <w:t>:</w:t>
      </w:r>
      <w:hyperlink r:id="rId49">
        <w:r>
          <w:rPr>
            <w:rFonts w:ascii="Times New Roman" w:eastAsia="Times New Roman" w:hAnsi="Times New Roman" w:cs="Times New Roman"/>
            <w:sz w:val="20"/>
          </w:rPr>
          <w:t xml:space="preserve"> </w:t>
        </w:r>
      </w:hyperlink>
      <w:hyperlink r:id="rId50">
        <w:r>
          <w:rPr>
            <w:rFonts w:ascii="Times New Roman" w:eastAsia="Times New Roman" w:hAnsi="Times New Roman" w:cs="Times New Roman"/>
            <w:color w:val="0000FF"/>
            <w:sz w:val="20"/>
            <w:u w:val="single" w:color="0000FF"/>
          </w:rPr>
          <w:t>https://libraryguides.unh.edu/ENGL401UNHManchester/evaluatingsources</w:t>
        </w:r>
      </w:hyperlink>
      <w:hyperlink r:id="rId51">
        <w:r>
          <w:rPr>
            <w:rFonts w:ascii="Times New Roman" w:eastAsia="Times New Roman" w:hAnsi="Times New Roman" w:cs="Times New Roman"/>
            <w:sz w:val="20"/>
          </w:rPr>
          <w:t>.</w:t>
        </w:r>
      </w:hyperlink>
      <w:r>
        <w:rPr>
          <w:rFonts w:ascii="Times New Roman" w:eastAsia="Times New Roman" w:hAnsi="Times New Roman" w:cs="Times New Roman"/>
          <w:sz w:val="20"/>
        </w:rPr>
        <w:t xml:space="preserve">  </w:t>
      </w:r>
    </w:p>
    <w:p w14:paraId="57DBCA48" w14:textId="77777777" w:rsidR="003416FF" w:rsidRDefault="00000000">
      <w:pPr>
        <w:spacing w:after="156"/>
      </w:pPr>
      <w:r>
        <w:rPr>
          <w:rFonts w:ascii="Times New Roman" w:eastAsia="Times New Roman" w:hAnsi="Times New Roman" w:cs="Times New Roman"/>
          <w:sz w:val="24"/>
        </w:rPr>
        <w:t xml:space="preserve">  </w:t>
      </w:r>
    </w:p>
    <w:p w14:paraId="25EC20F9" w14:textId="77777777" w:rsidR="003416FF" w:rsidRDefault="00000000">
      <w:pPr>
        <w:spacing w:after="0"/>
      </w:pPr>
      <w:r>
        <w:rPr>
          <w:rFonts w:ascii="Times New Roman" w:eastAsia="Times New Roman" w:hAnsi="Times New Roman" w:cs="Times New Roman"/>
          <w:sz w:val="24"/>
        </w:rPr>
        <w:t xml:space="preserve"> </w:t>
      </w:r>
    </w:p>
    <w:sectPr w:rsidR="003416FF">
      <w:footerReference w:type="even" r:id="rId52"/>
      <w:footerReference w:type="default" r:id="rId53"/>
      <w:footerReference w:type="first" r:id="rId54"/>
      <w:pgSz w:w="12240" w:h="15840"/>
      <w:pgMar w:top="1447" w:right="1296" w:bottom="1855"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A339A" w14:textId="77777777" w:rsidR="00C05B34" w:rsidRDefault="00C05B34">
      <w:pPr>
        <w:spacing w:after="0" w:line="240" w:lineRule="auto"/>
      </w:pPr>
      <w:r>
        <w:separator/>
      </w:r>
    </w:p>
  </w:endnote>
  <w:endnote w:type="continuationSeparator" w:id="0">
    <w:p w14:paraId="73047F4F" w14:textId="77777777" w:rsidR="00C05B34" w:rsidRDefault="00C0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E934F" w14:textId="77777777" w:rsidR="003416FF" w:rsidRDefault="00000000">
    <w:pPr>
      <w:spacing w:after="0"/>
    </w:pPr>
    <w:r>
      <w:rPr>
        <w:rFonts w:ascii="Times New Roman" w:eastAsia="Times New Roman" w:hAnsi="Times New Roman" w:cs="Times New Roman"/>
        <w:b/>
        <w:sz w:val="24"/>
      </w:rPr>
      <w:t xml:space="preserve"> </w:t>
    </w:r>
  </w:p>
  <w:p w14:paraId="3AC5EB7B" w14:textId="77777777" w:rsidR="003416FF" w:rsidRDefault="00000000">
    <w:pPr>
      <w:spacing w:after="0"/>
    </w:pPr>
    <w:r>
      <w:rPr>
        <w:rFonts w:ascii="Times New Roman" w:eastAsia="Times New Roman" w:hAnsi="Times New Roman" w:cs="Times New Roman"/>
        <w:sz w:val="24"/>
      </w:rPr>
      <w:t xml:space="preserve"> </w:t>
    </w:r>
  </w:p>
  <w:p w14:paraId="55E7A6D9" w14:textId="77777777" w:rsidR="003416FF" w:rsidRDefault="00000000">
    <w:pPr>
      <w:tabs>
        <w:tab w:val="center" w:pos="4680"/>
        <w:tab w:val="right" w:pos="950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2F8B284" w14:textId="77777777" w:rsidR="003416FF"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75F65" w14:textId="77777777" w:rsidR="003416FF" w:rsidRDefault="00000000">
    <w:pPr>
      <w:spacing w:after="0"/>
    </w:pPr>
    <w:r>
      <w:rPr>
        <w:rFonts w:ascii="Times New Roman" w:eastAsia="Times New Roman" w:hAnsi="Times New Roman" w:cs="Times New Roman"/>
        <w:b/>
        <w:sz w:val="24"/>
      </w:rPr>
      <w:t xml:space="preserve"> </w:t>
    </w:r>
  </w:p>
  <w:p w14:paraId="7EF36AC6" w14:textId="77777777" w:rsidR="003416FF" w:rsidRDefault="00000000">
    <w:pPr>
      <w:spacing w:after="0"/>
    </w:pPr>
    <w:r>
      <w:rPr>
        <w:rFonts w:ascii="Times New Roman" w:eastAsia="Times New Roman" w:hAnsi="Times New Roman" w:cs="Times New Roman"/>
        <w:sz w:val="24"/>
      </w:rPr>
      <w:t xml:space="preserve"> </w:t>
    </w:r>
  </w:p>
  <w:p w14:paraId="5B5419E6" w14:textId="77777777" w:rsidR="003416FF" w:rsidRDefault="00000000">
    <w:pPr>
      <w:tabs>
        <w:tab w:val="center" w:pos="4680"/>
        <w:tab w:val="right" w:pos="950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4728304" w14:textId="77777777" w:rsidR="003416FF"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C8568" w14:textId="77777777" w:rsidR="003416FF" w:rsidRDefault="00000000">
    <w:pPr>
      <w:spacing w:after="0"/>
    </w:pPr>
    <w:r>
      <w:rPr>
        <w:rFonts w:ascii="Times New Roman" w:eastAsia="Times New Roman" w:hAnsi="Times New Roman" w:cs="Times New Roman"/>
        <w:b/>
        <w:sz w:val="24"/>
      </w:rPr>
      <w:t xml:space="preserve"> </w:t>
    </w:r>
  </w:p>
  <w:p w14:paraId="1986D11B" w14:textId="77777777" w:rsidR="003416FF" w:rsidRDefault="00000000">
    <w:pPr>
      <w:spacing w:after="0"/>
    </w:pPr>
    <w:r>
      <w:rPr>
        <w:rFonts w:ascii="Times New Roman" w:eastAsia="Times New Roman" w:hAnsi="Times New Roman" w:cs="Times New Roman"/>
        <w:sz w:val="24"/>
      </w:rPr>
      <w:t xml:space="preserve"> </w:t>
    </w:r>
  </w:p>
  <w:p w14:paraId="6410C90E" w14:textId="77777777" w:rsidR="003416FF" w:rsidRDefault="00000000">
    <w:pPr>
      <w:tabs>
        <w:tab w:val="center" w:pos="4680"/>
        <w:tab w:val="right" w:pos="950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2FE0C87" w14:textId="77777777" w:rsidR="003416FF"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C5D0E" w14:textId="77777777" w:rsidR="00C05B34" w:rsidRDefault="00C05B34">
      <w:pPr>
        <w:spacing w:after="0" w:line="240" w:lineRule="auto"/>
      </w:pPr>
      <w:r>
        <w:separator/>
      </w:r>
    </w:p>
  </w:footnote>
  <w:footnote w:type="continuationSeparator" w:id="0">
    <w:p w14:paraId="4F481502" w14:textId="77777777" w:rsidR="00C05B34" w:rsidRDefault="00C0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47F6B"/>
    <w:multiLevelType w:val="hybridMultilevel"/>
    <w:tmpl w:val="164828D0"/>
    <w:lvl w:ilvl="0" w:tplc="2312DE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2D2E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A803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61DE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A2D4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AA4A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62FE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1C179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D659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3B04A7"/>
    <w:multiLevelType w:val="hybridMultilevel"/>
    <w:tmpl w:val="4842693C"/>
    <w:lvl w:ilvl="0" w:tplc="A8509C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EEBA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0EF2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F898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140B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6A27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7EB8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26AC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9C51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3A7B49"/>
    <w:multiLevelType w:val="hybridMultilevel"/>
    <w:tmpl w:val="CC8491C6"/>
    <w:lvl w:ilvl="0" w:tplc="DCCAC4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4B8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D6A3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B4B8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0892A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AFF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E28D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66A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76D3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147D4C"/>
    <w:multiLevelType w:val="hybridMultilevel"/>
    <w:tmpl w:val="59823996"/>
    <w:lvl w:ilvl="0" w:tplc="99C6AB7A">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1AE05A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81C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4AC9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64F3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405A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303D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6CF5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86F1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9807D1"/>
    <w:multiLevelType w:val="hybridMultilevel"/>
    <w:tmpl w:val="1FE044B4"/>
    <w:lvl w:ilvl="0" w:tplc="2A484F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4AC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E24F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08E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F2FC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0484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F05B6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00F98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4EC4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9063B5"/>
    <w:multiLevelType w:val="hybridMultilevel"/>
    <w:tmpl w:val="9FCCD3C0"/>
    <w:lvl w:ilvl="0" w:tplc="05ACCF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EDC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A4632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16ADD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A834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DE73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E0CF0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B626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4EF5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61520904">
    <w:abstractNumId w:val="4"/>
  </w:num>
  <w:num w:numId="2" w16cid:durableId="230848366">
    <w:abstractNumId w:val="2"/>
  </w:num>
  <w:num w:numId="3" w16cid:durableId="514659724">
    <w:abstractNumId w:val="1"/>
  </w:num>
  <w:num w:numId="4" w16cid:durableId="967706574">
    <w:abstractNumId w:val="0"/>
  </w:num>
  <w:num w:numId="5" w16cid:durableId="1442257839">
    <w:abstractNumId w:val="5"/>
  </w:num>
  <w:num w:numId="6" w16cid:durableId="1060134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FF"/>
    <w:rsid w:val="003416FF"/>
    <w:rsid w:val="00A22985"/>
    <w:rsid w:val="00C05B34"/>
    <w:rsid w:val="00D0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D68C"/>
  <w15:docId w15:val="{7C8DB359-6CA6-4012-9CDE-F9C2518E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58"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nam12.safelinks.protection.outlook.com/?url=https%3A%2F%2Fwww.unh.edu%2Fsharpp%2F&amp;data=05%7C02%7CKaren.Jin%40unh.edu%7Ca29b7afb26bf40434be608dcb882663a%7Cd6241893512d46dc8d2bbe47e25f5666%7C0%7C0%7C638588117403275338%7CUnknown%7CTWFpbGZsb3d8eyJWIjoiMC4wLjAwMDAiLCJQIjoiV2luMzIiLCJBTiI6Ik1haWwiLCJXVCI6Mn0%3D%7C0%7C%7C%7C&amp;sdata=mDEY%2Fu8zBZg121xiXmCvpZi7N9uu6V4SlXTROkT8qDM%3D&amp;reserved=0" TargetMode="External"/><Relationship Id="rId18"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26"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39" Type="http://schemas.openxmlformats.org/officeDocument/2006/relationships/hyperlink" Target="https://nam12.safelinks.protection.outlook.com/?url=https%3A%2F%2Flibraryguides.unh.edu%2Flibrarysearchbox_unhmanchester&amp;data=05%7C02%7CKaren.Jin%40unh.edu%7Cbec4b7644c234709cdb708dcb89a121b%7Cd6241893512d46dc8d2bbe47e25f5666%7C0%7C0%7C638588219085808361%7CUnknown%7CTWFpbGZsb3d8eyJWIjoiMC4wLjAwMDAiLCJQIjoiV2luMzIiLCJBTiI6Ik1haWwiLCJXVCI6Mn0%3D%7C0%7C%7C%7C&amp;sdata=2FkErKnGF2932KvBLR%2F15g59nRE62AF6GLRlW0QpwvI%3D&amp;reserved=0" TargetMode="External"/><Relationship Id="rId21"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34" Type="http://schemas.openxmlformats.org/officeDocument/2006/relationships/hyperlink" Target="https://nam12.safelinks.protection.outlook.com/?url=https%3A%2F%2Fcps.unh.edu%2Flibrary&amp;data=05%7C02%7CKaren.Jin%40unh.edu%7Cbec4b7644c234709cdb708dcb89a121b%7Cd6241893512d46dc8d2bbe47e25f5666%7C0%7C0%7C638588219085791653%7CUnknown%7CTWFpbGZsb3d8eyJWIjoiMC4wLjAwMDAiLCJQIjoiV2luMzIiLCJBTiI6Ik1haWwiLCJXVCI6Mn0%3D%7C0%7C%7C%7C&amp;sdata=%2BjTQI%2BUV07QrN%2ByaAZAwyMtaGQv%2BlTBQOMyhAo6gVKM%3D&amp;reserved=0" TargetMode="External"/><Relationship Id="rId42" Type="http://schemas.openxmlformats.org/officeDocument/2006/relationships/hyperlink" Target="https://nam12.safelinks.protection.outlook.com/?url=https%3A%2F%2Fcps.unh.edu%2Flibrary%2Fsupport-services&amp;data=05%7C02%7CKaren.Jin%40unh.edu%7Cbec4b7644c234709cdb708dcb89a121b%7Cd6241893512d46dc8d2bbe47e25f5666%7C0%7C0%7C638588219085815185%7CUnknown%7CTWFpbGZsb3d8eyJWIjoiMC4wLjAwMDAiLCJQIjoiV2luMzIiLCJBTiI6Ik1haWwiLCJXVCI6Mn0%3D%7C0%7C%7C%7C&amp;sdata=qdl0Kv%2BYTVJ8S%2B1kyJBriRqf%2FOaxsRV8iK0MeG2fBSs%3D&amp;reserved=0" TargetMode="External"/><Relationship Id="rId47" Type="http://schemas.openxmlformats.org/officeDocument/2006/relationships/hyperlink" Target="https://nam12.safelinks.protection.outlook.com/?url=https%3A%2F%2Flibraryguides.unh.edu%2Funhmcitingsources&amp;data=05%7C02%7CKaren.Jin%40unh.edu%7Cbec4b7644c234709cdb708dcb89a121b%7Cd6241893512d46dc8d2bbe47e25f5666%7C0%7C0%7C638588219085821571%7CUnknown%7CTWFpbGZsb3d8eyJWIjoiMC4wLjAwMDAiLCJQIjoiV2luMzIiLCJBTiI6Ik1haWwiLCJXVCI6Mn0%3D%7C0%7C%7C%7C&amp;sdata=WvVQtEPBztinkIWMGnWZnGJh7iaBXLEEOOAM17aLj2g%3D&amp;reserved=0" TargetMode="External"/><Relationship Id="rId50" Type="http://schemas.openxmlformats.org/officeDocument/2006/relationships/hyperlink" Target="https://nam12.safelinks.protection.outlook.com/?url=https%3A%2F%2Flibraryguides.unh.edu%2FENGL401UNHManchester%2Fevaluatingsources&amp;data=05%7C02%7CKaren.Jin%40unh.edu%7Cbec4b7644c234709cdb708dcb89a121b%7Cd6241893512d46dc8d2bbe47e25f5666%7C0%7C0%7C638588219085828113%7CUnknown%7CTWFpbGZsb3d8eyJWIjoiMC4wLjAwMDAiLCJQIjoiV2luMzIiLCJBTiI6Ik1haWwiLCJXVCI6Mn0%3D%7C0%7C%7C%7C&amp;sdata=gycpPCRJ8gDKWPeFGR%2FO1%2F2g8iGlwluy5npaeEZMy7A%3D&amp;reserved=0" TargetMode="External"/><Relationship Id="rId55" Type="http://schemas.openxmlformats.org/officeDocument/2006/relationships/fontTable" Target="fontTable.xml"/><Relationship Id="rId7" Type="http://schemas.openxmlformats.org/officeDocument/2006/relationships/hyperlink" Target="https://nam12.safelinks.protection.outlook.com/?url=https%3A%2F%2Fclick.send.unh.edu%2F%3Fqs%3Df3b616806928d43244f0235fe5cb13ee326017eed1add963ed146ec9803e0d23d797cf71544e2aa70121feda58b4c7bd230aaa59d3771fa8&amp;data=05%7C02%7CKaren.Jin%40unh.edu%7C86e2d4309d3d453b1af708dcb7e8c6af%7Cd6241893512d46dc8d2bbe47e25f5666%7C0%7C0%7C638587457599490851%7CUnknown%7CTWFpbGZsb3d8eyJWIjoiMC4wLjAwMDAiLCJQIjoiV2luMzIiLCJBTiI6Ik1haWwiLCJXVCI6Mn0%3D%7C0%7C%7C%7C&amp;sdata=YnYtO5LHcGxjg1Oj76C3K25ls9kUwYMyu0Lii3YRYBs%3D&amp;reserved=0" TargetMode="External"/><Relationship Id="rId2" Type="http://schemas.openxmlformats.org/officeDocument/2006/relationships/styles" Target="styles.xml"/><Relationship Id="rId16" Type="http://schemas.openxmlformats.org/officeDocument/2006/relationships/hyperlink" Target="https://nam12.safelinks.protection.outlook.com/?url=https%3A%2F%2Fwww.unh.edu%2Fsharpp%2F&amp;data=05%7C02%7CKaren.Jin%40unh.edu%7Ca29b7afb26bf40434be608dcb882663a%7Cd6241893512d46dc8d2bbe47e25f5666%7C0%7C0%7C638588117403275338%7CUnknown%7CTWFpbGZsb3d8eyJWIjoiMC4wLjAwMDAiLCJQIjoiV2luMzIiLCJBTiI6Ik1haWwiLCJXVCI6Mn0%3D%7C0%7C%7C%7C&amp;sdata=mDEY%2Fu8zBZg121xiXmCvpZi7N9uu6V4SlXTROkT8qDM%3D&amp;reserved=0" TargetMode="External"/><Relationship Id="rId29"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11" Type="http://schemas.openxmlformats.org/officeDocument/2006/relationships/hyperlink" Target="https://nam12.safelinks.protection.outlook.com/?url=https%3A%2F%2Fwww.unh.edu%2Faffirmativeaction%2Ftitle-ixsexual-violence&amp;data=05%7C02%7CKaren.Jin%40unh.edu%7Ca29b7afb26bf40434be608dcb882663a%7Cd6241893512d46dc8d2bbe47e25f5666%7C0%7C0%7C638588117403259414%7CUnknown%7CTWFpbGZsb3d8eyJWIjoiMC4wLjAwMDAiLCJQIjoiV2luMzIiLCJBTiI6Ik1haWwiLCJXVCI6Mn0%3D%7C0%7C%7C%7C&amp;sdata=7Mew30%2B0NYziHvh%2BVoOdt9PNZI5Lynhu7TXeHpw7Ehg%3D&amp;reserved=0" TargetMode="External"/><Relationship Id="rId24" Type="http://schemas.openxmlformats.org/officeDocument/2006/relationships/hyperlink" Target="https://nam12.safelinks.protection.outlook.com/?url=https%3A%2F%2Fwww.unh.edu%2Fresearch%2Fprevention-innovations-research-center%2Fevidence-based-initiatives%2Fusafeus-students&amp;data=05%7C02%7CKaren.Jin%40unh.edu%7Ca29b7afb26bf40434be608dcb882663a%7Cd6241893512d46dc8d2bbe47e25f5666%7C0%7C0%7C638588117403296485%7CUnknown%7CTWFpbGZsb3d8eyJWIjoiMC4wLjAwMDAiLCJQIjoiV2luMzIiLCJBTiI6Ik1haWwiLCJXVCI6Mn0%3D%7C0%7C%7C%7C&amp;sdata=NhvVC7HS8EgaMe2OBTY54CS4qIM22M8VLCWA9u9DJN8%3D&amp;reserved=0" TargetMode="External"/><Relationship Id="rId32" Type="http://schemas.openxmlformats.org/officeDocument/2006/relationships/hyperlink" Target="https://nam12.safelinks.protection.outlook.com/?url=https%3A%2F%2Fcps.unh.edu%2Flibrary&amp;data=05%7C02%7CKaren.Jin%40unh.edu%7Cbec4b7644c234709cdb708dcb89a121b%7Cd6241893512d46dc8d2bbe47e25f5666%7C0%7C0%7C638588219085791653%7CUnknown%7CTWFpbGZsb3d8eyJWIjoiMC4wLjAwMDAiLCJQIjoiV2luMzIiLCJBTiI6Ik1haWwiLCJXVCI6Mn0%3D%7C0%7C%7C%7C&amp;sdata=%2BjTQI%2BUV07QrN%2ByaAZAwyMtaGQv%2BlTBQOMyhAo6gVKM%3D&amp;reserved=0" TargetMode="External"/><Relationship Id="rId37" Type="http://schemas.openxmlformats.org/officeDocument/2006/relationships/hyperlink" Target="https://nam12.safelinks.protection.outlook.com/?url=https%3A%2F%2Flibraryguides.unh.edu%2Fremoteaccess%2Fresearchhelp&amp;data=05%7C02%7CKaren.Jin%40unh.edu%7Cbec4b7644c234709cdb708dcb89a121b%7Cd6241893512d46dc8d2bbe47e25f5666%7C0%7C0%7C638588219085800674%7CUnknown%7CTWFpbGZsb3d8eyJWIjoiMC4wLjAwMDAiLCJQIjoiV2luMzIiLCJBTiI6Ik1haWwiLCJXVCI6Mn0%3D%7C0%7C%7C%7C&amp;sdata=zLF4stonIPymGm90GJUt0ms8YGYdalDRUTy370i9NsQ%3D&amp;reserved=0" TargetMode="External"/><Relationship Id="rId40" Type="http://schemas.openxmlformats.org/officeDocument/2006/relationships/hyperlink" Target="https://nam12.safelinks.protection.outlook.com/?url=https%3A%2F%2Flibraryguides.unh.edu%2Flibrarysearchbox_unhmanchester&amp;data=05%7C02%7CKaren.Jin%40unh.edu%7Cbec4b7644c234709cdb708dcb89a121b%7Cd6241893512d46dc8d2bbe47e25f5666%7C0%7C0%7C638588219085808361%7CUnknown%7CTWFpbGZsb3d8eyJWIjoiMC4wLjAwMDAiLCJQIjoiV2luMzIiLCJBTiI6Ik1haWwiLCJXVCI6Mn0%3D%7C0%7C%7C%7C&amp;sdata=2FkErKnGF2932KvBLR%2F15g59nRE62AF6GLRlW0QpwvI%3D&amp;reserved=0" TargetMode="External"/><Relationship Id="rId45" Type="http://schemas.openxmlformats.org/officeDocument/2006/relationships/hyperlink" Target="https://nam12.safelinks.protection.outlook.com/?url=https%3A%2F%2Fcps.unh.edu%2Flibrary%2Fsupport-services&amp;data=05%7C02%7CKaren.Jin%40unh.edu%7Cbec4b7644c234709cdb708dcb89a121b%7Cd6241893512d46dc8d2bbe47e25f5666%7C0%7C0%7C638588219085815185%7CUnknown%7CTWFpbGZsb3d8eyJWIjoiMC4wLjAwMDAiLCJQIjoiV2luMzIiLCJBTiI6Ik1haWwiLCJXVCI6Mn0%3D%7C0%7C%7C%7C&amp;sdata=qdl0Kv%2BYTVJ8S%2B1kyJBriRqf%2FOaxsRV8iK0MeG2fBSs%3D&amp;reserved=0"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nam12.safelinks.protection.outlook.com/?url=https%3A%2F%2Fwww.unh.edu%2Faffirmativeaction%2Ftitle-ixsexual-violence&amp;data=05%7C02%7CKaren.Jin%40unh.edu%7Ca29b7afb26bf40434be608dcb882663a%7Cd6241893512d46dc8d2bbe47e25f5666%7C0%7C0%7C638588117403259414%7CUnknown%7CTWFpbGZsb3d8eyJWIjoiMC4wLjAwMDAiLCJQIjoiV2luMzIiLCJBTiI6Ik1haWwiLCJXVCI6Mn0%3D%7C0%7C%7C%7C&amp;sdata=7Mew30%2B0NYziHvh%2BVoOdt9PNZI5Lynhu7TXeHpw7Ehg%3D&amp;reserved=0" TargetMode="External"/><Relationship Id="rId19"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31"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44" Type="http://schemas.openxmlformats.org/officeDocument/2006/relationships/hyperlink" Target="https://nam12.safelinks.protection.outlook.com/?url=https%3A%2F%2Fcps.unh.edu%2Flibrary%2Fsupport-services&amp;data=05%7C02%7CKaren.Jin%40unh.edu%7Cbec4b7644c234709cdb708dcb89a121b%7Cd6241893512d46dc8d2bbe47e25f5666%7C0%7C0%7C638588219085815185%7CUnknown%7CTWFpbGZsb3d8eyJWIjoiMC4wLjAwMDAiLCJQIjoiV2luMzIiLCJBTiI6Ik1haWwiLCJXVCI6Mn0%3D%7C0%7C%7C%7C&amp;sdata=qdl0Kv%2BYTVJ8S%2B1kyJBriRqf%2FOaxsRV8iK0MeG2fBSs%3D&amp;reserved=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am12.safelinks.protection.outlook.com/?url=https%3A%2F%2Fclick.send.unh.edu%2F%3Fqs%3Df3b616806928d43244f0235fe5cb13ee326017eed1add963ed146ec9803e0d23d797cf71544e2aa70121feda58b4c7bd230aaa59d3771fa8&amp;data=05%7C02%7CKaren.Jin%40unh.edu%7C86e2d4309d3d453b1af708dcb7e8c6af%7Cd6241893512d46dc8d2bbe47e25f5666%7C0%7C0%7C638587457599490851%7CUnknown%7CTWFpbGZsb3d8eyJWIjoiMC4wLjAwMDAiLCJQIjoiV2luMzIiLCJBTiI6Ik1haWwiLCJXVCI6Mn0%3D%7C0%7C%7C%7C&amp;sdata=YnYtO5LHcGxjg1Oj76C3K25ls9kUwYMyu0Lii3YRYBs%3D&amp;reserved=0" TargetMode="External"/><Relationship Id="rId14" Type="http://schemas.openxmlformats.org/officeDocument/2006/relationships/hyperlink" Target="https://nam12.safelinks.protection.outlook.com/?url=https%3A%2F%2Fwww.unh.edu%2Fsharpp%2F&amp;data=05%7C02%7CKaren.Jin%40unh.edu%7Ca29b7afb26bf40434be608dcb882663a%7Cd6241893512d46dc8d2bbe47e25f5666%7C0%7C0%7C638588117403275338%7CUnknown%7CTWFpbGZsb3d8eyJWIjoiMC4wLjAwMDAiLCJQIjoiV2luMzIiLCJBTiI6Ik1haWwiLCJXVCI6Mn0%3D%7C0%7C%7C%7C&amp;sdata=mDEY%2Fu8zBZg121xiXmCvpZi7N9uu6V4SlXTROkT8qDM%3D&amp;reserved=0" TargetMode="External"/><Relationship Id="rId22"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27"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30"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35" Type="http://schemas.openxmlformats.org/officeDocument/2006/relationships/hyperlink" Target="https://nam12.safelinks.protection.outlook.com/?url=https%3A%2F%2Flibraryguides.unh.edu%2Fremoteaccess%2Fresearchhelp&amp;data=05%7C02%7CKaren.Jin%40unh.edu%7Cbec4b7644c234709cdb708dcb89a121b%7Cd6241893512d46dc8d2bbe47e25f5666%7C0%7C0%7C638588219085800674%7CUnknown%7CTWFpbGZsb3d8eyJWIjoiMC4wLjAwMDAiLCJQIjoiV2luMzIiLCJBTiI6Ik1haWwiLCJXVCI6Mn0%3D%7C0%7C%7C%7C&amp;sdata=zLF4stonIPymGm90GJUt0ms8YGYdalDRUTy370i9NsQ%3D&amp;reserved=0" TargetMode="External"/><Relationship Id="rId43" Type="http://schemas.openxmlformats.org/officeDocument/2006/relationships/hyperlink" Target="https://nam12.safelinks.protection.outlook.com/?url=https%3A%2F%2Fcps.unh.edu%2Flibrary%2Fsupport-services&amp;data=05%7C02%7CKaren.Jin%40unh.edu%7Cbec4b7644c234709cdb708dcb89a121b%7Cd6241893512d46dc8d2bbe47e25f5666%7C0%7C0%7C638588219085815185%7CUnknown%7CTWFpbGZsb3d8eyJWIjoiMC4wLjAwMDAiLCJQIjoiV2luMzIiLCJBTiI6Ik1haWwiLCJXVCI6Mn0%3D%7C0%7C%7C%7C&amp;sdata=qdl0Kv%2BYTVJ8S%2B1kyJBriRqf%2FOaxsRV8iK0MeG2fBSs%3D&amp;reserved=0" TargetMode="External"/><Relationship Id="rId48" Type="http://schemas.openxmlformats.org/officeDocument/2006/relationships/hyperlink" Target="https://nam12.safelinks.protection.outlook.com/?url=https%3A%2F%2Flibraryguides.unh.edu%2Funhmcitingsources&amp;data=05%7C02%7CKaren.Jin%40unh.edu%7Cbec4b7644c234709cdb708dcb89a121b%7Cd6241893512d46dc8d2bbe47e25f5666%7C0%7C0%7C638588219085821571%7CUnknown%7CTWFpbGZsb3d8eyJWIjoiMC4wLjAwMDAiLCJQIjoiV2luMzIiLCJBTiI6Ik1haWwiLCJXVCI6Mn0%3D%7C0%7C%7C%7C&amp;sdata=WvVQtEPBztinkIWMGnWZnGJh7iaBXLEEOOAM17aLj2g%3D&amp;reserved=0" TargetMode="External"/><Relationship Id="rId56" Type="http://schemas.openxmlformats.org/officeDocument/2006/relationships/theme" Target="theme/theme1.xml"/><Relationship Id="rId8" Type="http://schemas.openxmlformats.org/officeDocument/2006/relationships/hyperlink" Target="https://nam12.safelinks.protection.outlook.com/?url=https%3A%2F%2Fclick.send.unh.edu%2F%3Fqs%3Df3b616806928d43244f0235fe5cb13ee326017eed1add963ed146ec9803e0d23d797cf71544e2aa70121feda58b4c7bd230aaa59d3771fa8&amp;data=05%7C02%7CKaren.Jin%40unh.edu%7C86e2d4309d3d453b1af708dcb7e8c6af%7Cd6241893512d46dc8d2bbe47e25f5666%7C0%7C0%7C638587457599490851%7CUnknown%7CTWFpbGZsb3d8eyJWIjoiMC4wLjAwMDAiLCJQIjoiV2luMzIiLCJBTiI6Ik1haWwiLCJXVCI6Mn0%3D%7C0%7C%7C%7C&amp;sdata=YnYtO5LHcGxjg1Oj76C3K25ls9kUwYMyu0Lii3YRYBs%3D&amp;reserved=0" TargetMode="External"/><Relationship Id="rId51" Type="http://schemas.openxmlformats.org/officeDocument/2006/relationships/hyperlink" Target="https://nam12.safelinks.protection.outlook.com/?url=https%3A%2F%2Flibraryguides.unh.edu%2FENGL401UNHManchester%2Fevaluatingsources&amp;data=05%7C02%7CKaren.Jin%40unh.edu%7Cbec4b7644c234709cdb708dcb89a121b%7Cd6241893512d46dc8d2bbe47e25f5666%7C0%7C0%7C638588219085828113%7CUnknown%7CTWFpbGZsb3d8eyJWIjoiMC4wLjAwMDAiLCJQIjoiV2luMzIiLCJBTiI6Ik1haWwiLCJXVCI6Mn0%3D%7C0%7C%7C%7C&amp;sdata=gycpPCRJ8gDKWPeFGR%2FO1%2F2g8iGlwluy5npaeEZMy7A%3D&amp;reserved=0" TargetMode="External"/><Relationship Id="rId3" Type="http://schemas.openxmlformats.org/officeDocument/2006/relationships/settings" Target="settings.xml"/><Relationship Id="rId12" Type="http://schemas.openxmlformats.org/officeDocument/2006/relationships/hyperlink" Target="https://nam12.safelinks.protection.outlook.com/?url=https%3A%2F%2Fwww.unh.edu%2Faffirmativeaction%2Ftitle-ixsexual-violence&amp;data=05%7C02%7CKaren.Jin%40unh.edu%7Ca29b7afb26bf40434be608dcb882663a%7Cd6241893512d46dc8d2bbe47e25f5666%7C0%7C0%7C638588117403259414%7CUnknown%7CTWFpbGZsb3d8eyJWIjoiMC4wLjAwMDAiLCJQIjoiV2luMzIiLCJBTiI6Ik1haWwiLCJXVCI6Mn0%3D%7C0%7C%7C%7C&amp;sdata=7Mew30%2B0NYziHvh%2BVoOdt9PNZI5Lynhu7TXeHpw7Ehg%3D&amp;reserved=0" TargetMode="External"/><Relationship Id="rId17" Type="http://schemas.openxmlformats.org/officeDocument/2006/relationships/hyperlink" Target="https://nam12.safelinks.protection.outlook.com/?url=https%3A%2F%2Fwww.unh.edu%2Fsharpp%2F&amp;data=05%7C02%7CKaren.Jin%40unh.edu%7Ca29b7afb26bf40434be608dcb882663a%7Cd6241893512d46dc8d2bbe47e25f5666%7C0%7C0%7C638588117403275338%7CUnknown%7CTWFpbGZsb3d8eyJWIjoiMC4wLjAwMDAiLCJQIjoiV2luMzIiLCJBTiI6Ik1haWwiLCJXVCI6Mn0%3D%7C0%7C%7C%7C&amp;sdata=mDEY%2Fu8zBZg121xiXmCvpZi7N9uu6V4SlXTROkT8qDM%3D&amp;reserved=0" TargetMode="External"/><Relationship Id="rId25" Type="http://schemas.openxmlformats.org/officeDocument/2006/relationships/hyperlink" Target="https://nam12.safelinks.protection.outlook.com/?url=https%3A%2F%2Fwww.unh.edu%2Fresearch%2Fprevention-innovations-research-center%2Fevidence-based-initiatives%2Fusafeus-students&amp;data=05%7C02%7CKaren.Jin%40unh.edu%7Ca29b7afb26bf40434be608dcb882663a%7Cd6241893512d46dc8d2bbe47e25f5666%7C0%7C0%7C638588117403296485%7CUnknown%7CTWFpbGZsb3d8eyJWIjoiMC4wLjAwMDAiLCJQIjoiV2luMzIiLCJBTiI6Ik1haWwiLCJXVCI6Mn0%3D%7C0%7C%7C%7C&amp;sdata=NhvVC7HS8EgaMe2OBTY54CS4qIM22M8VLCWA9u9DJN8%3D&amp;reserved=0" TargetMode="External"/><Relationship Id="rId33" Type="http://schemas.openxmlformats.org/officeDocument/2006/relationships/hyperlink" Target="https://nam12.safelinks.protection.outlook.com/?url=https%3A%2F%2Fcps.unh.edu%2Flibrary&amp;data=05%7C02%7CKaren.Jin%40unh.edu%7Cbec4b7644c234709cdb708dcb89a121b%7Cd6241893512d46dc8d2bbe47e25f5666%7C0%7C0%7C638588219085791653%7CUnknown%7CTWFpbGZsb3d8eyJWIjoiMC4wLjAwMDAiLCJQIjoiV2luMzIiLCJBTiI6Ik1haWwiLCJXVCI6Mn0%3D%7C0%7C%7C%7C&amp;sdata=%2BjTQI%2BUV07QrN%2ByaAZAwyMtaGQv%2BlTBQOMyhAo6gVKM%3D&amp;reserved=0" TargetMode="External"/><Relationship Id="rId38" Type="http://schemas.openxmlformats.org/officeDocument/2006/relationships/hyperlink" Target="https://nam12.safelinks.protection.outlook.com/?url=https%3A%2F%2Flibraryguides.unh.edu%2Flibrarysearchbox_unhmanchester&amp;data=05%7C02%7CKaren.Jin%40unh.edu%7Cbec4b7644c234709cdb708dcb89a121b%7Cd6241893512d46dc8d2bbe47e25f5666%7C0%7C0%7C638588219085808361%7CUnknown%7CTWFpbGZsb3d8eyJWIjoiMC4wLjAwMDAiLCJQIjoiV2luMzIiLCJBTiI6Ik1haWwiLCJXVCI6Mn0%3D%7C0%7C%7C%7C&amp;sdata=2FkErKnGF2932KvBLR%2F15g59nRE62AF6GLRlW0QpwvI%3D&amp;reserved=0" TargetMode="External"/><Relationship Id="rId46" Type="http://schemas.openxmlformats.org/officeDocument/2006/relationships/hyperlink" Target="https://nam12.safelinks.protection.outlook.com/?url=https%3A%2F%2Flibraryguides.unh.edu%2Funhmcitingsources&amp;data=05%7C02%7CKaren.Jin%40unh.edu%7Cbec4b7644c234709cdb708dcb89a121b%7Cd6241893512d46dc8d2bbe47e25f5666%7C0%7C0%7C638588219085821571%7CUnknown%7CTWFpbGZsb3d8eyJWIjoiMC4wLjAwMDAiLCJQIjoiV2luMzIiLCJBTiI6Ik1haWwiLCJXVCI6Mn0%3D%7C0%7C%7C%7C&amp;sdata=WvVQtEPBztinkIWMGnWZnGJh7iaBXLEEOOAM17aLj2g%3D&amp;reserved=0" TargetMode="External"/><Relationship Id="rId20"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41" Type="http://schemas.openxmlformats.org/officeDocument/2006/relationships/hyperlink" Target="https://nam12.safelinks.protection.outlook.com/?url=https%3A%2F%2Fcps.unh.edu%2Flibrary%2Fsupport-services&amp;data=05%7C02%7CKaren.Jin%40unh.edu%7Cbec4b7644c234709cdb708dcb89a121b%7Cd6241893512d46dc8d2bbe47e25f5666%7C0%7C0%7C638588219085815185%7CUnknown%7CTWFpbGZsb3d8eyJWIjoiMC4wLjAwMDAiLCJQIjoiV2luMzIiLCJBTiI6Ik1haWwiLCJXVCI6Mn0%3D%7C0%7C%7C%7C&amp;sdata=qdl0Kv%2BYTVJ8S%2B1kyJBriRqf%2FOaxsRV8iK0MeG2fBSs%3D&amp;reserved=0"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am12.safelinks.protection.outlook.com/?url=https%3A%2F%2Fwww.unh.edu%2Fsharpp%2F&amp;data=05%7C02%7CKaren.Jin%40unh.edu%7Ca29b7afb26bf40434be608dcb882663a%7Cd6241893512d46dc8d2bbe47e25f5666%7C0%7C0%7C638588117403275338%7CUnknown%7CTWFpbGZsb3d8eyJWIjoiMC4wLjAwMDAiLCJQIjoiV2luMzIiLCJBTiI6Ik1haWwiLCJXVCI6Mn0%3D%7C0%7C%7C%7C&amp;sdata=mDEY%2Fu8zBZg121xiXmCvpZi7N9uu6V4SlXTROkT8qDM%3D&amp;reserved=0" TargetMode="External"/><Relationship Id="rId23" Type="http://schemas.openxmlformats.org/officeDocument/2006/relationships/hyperlink" Target="https://nam12.safelinks.protection.outlook.com/?url=https%3A%2F%2Fwww.unh.edu%2Fdiversity-inclusion%2Fsexual-misconduct%2Freporting-students&amp;data=05%7C02%7CKaren.Jin%40unh.edu%7Ca29b7afb26bf40434be608dcb882663a%7Cd6241893512d46dc8d2bbe47e25f5666%7C0%7C0%7C638588117403287481%7CUnknown%7CTWFpbGZsb3d8eyJWIjoiMC4wLjAwMDAiLCJQIjoiV2luMzIiLCJBTiI6Ik1haWwiLCJXVCI6Mn0%3D%7C0%7C%7C%7C&amp;sdata=LfWWWsSpCCO1PJwWc4JgLIPxo81bTIAa5IJ70ollfkg%3D&amp;reserved=0" TargetMode="External"/><Relationship Id="rId28" Type="http://schemas.openxmlformats.org/officeDocument/2006/relationships/hyperlink" Target="https://nam12.safelinks.protection.outlook.com/?url=https%3A%2F%2Fwww.unh.edu%2Fdiversity-inclusion%2Faffirmative-action&amp;data=05%7C02%7CKaren.Jin%40unh.edu%7Ca29b7afb26bf40434be608dcb882663a%7Cd6241893512d46dc8d2bbe47e25f5666%7C0%7C0%7C638588117403304980%7CUnknown%7CTWFpbGZsb3d8eyJWIjoiMC4wLjAwMDAiLCJQIjoiV2luMzIiLCJBTiI6Ik1haWwiLCJXVCI6Mn0%3D%7C0%7C%7C%7C&amp;sdata=Vjx6m%2FXhCGHm8wBQvTNEluKnRKtDjXgO59OyFwDEFBA%3D&amp;reserved=0" TargetMode="External"/><Relationship Id="rId36" Type="http://schemas.openxmlformats.org/officeDocument/2006/relationships/hyperlink" Target="https://nam12.safelinks.protection.outlook.com/?url=https%3A%2F%2Flibraryguides.unh.edu%2Fremoteaccess%2Fresearchhelp&amp;data=05%7C02%7CKaren.Jin%40unh.edu%7Cbec4b7644c234709cdb708dcb89a121b%7Cd6241893512d46dc8d2bbe47e25f5666%7C0%7C0%7C638588219085800674%7CUnknown%7CTWFpbGZsb3d8eyJWIjoiMC4wLjAwMDAiLCJQIjoiV2luMzIiLCJBTiI6Ik1haWwiLCJXVCI6Mn0%3D%7C0%7C%7C%7C&amp;sdata=zLF4stonIPymGm90GJUt0ms8YGYdalDRUTy370i9NsQ%3D&amp;reserved=0" TargetMode="External"/><Relationship Id="rId49" Type="http://schemas.openxmlformats.org/officeDocument/2006/relationships/hyperlink" Target="https://nam12.safelinks.protection.outlook.com/?url=https%3A%2F%2Flibraryguides.unh.edu%2FENGL401UNHManchester%2Fevaluatingsources&amp;data=05%7C02%7CKaren.Jin%40unh.edu%7Cbec4b7644c234709cdb708dcb89a121b%7Cd6241893512d46dc8d2bbe47e25f5666%7C0%7C0%7C638588219085828113%7CUnknown%7CTWFpbGZsb3d8eyJWIjoiMC4wLjAwMDAiLCJQIjoiV2luMzIiLCJBTiI6Ik1haWwiLCJXVCI6Mn0%3D%7C0%7C%7C%7C&amp;sdata=gycpPCRJ8gDKWPeFGR%2FO1%2F2g8iGlwluy5npaeEZMy7A%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4431</Words>
  <Characters>25259</Characters>
  <Application>Microsoft Office Word</Application>
  <DocSecurity>0</DocSecurity>
  <Lines>210</Lines>
  <Paragraphs>59</Paragraphs>
  <ScaleCrop>false</ScaleCrop>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Contreras</dc:creator>
  <cp:keywords/>
  <cp:lastModifiedBy>Brandon Contreras</cp:lastModifiedBy>
  <cp:revision>2</cp:revision>
  <dcterms:created xsi:type="dcterms:W3CDTF">2025-03-12T01:56:00Z</dcterms:created>
  <dcterms:modified xsi:type="dcterms:W3CDTF">2025-03-12T01:56:00Z</dcterms:modified>
</cp:coreProperties>
</file>